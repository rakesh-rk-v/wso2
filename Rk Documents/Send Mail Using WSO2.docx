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A7D0" w14:textId="745885AD" w:rsidR="00A9204E" w:rsidRPr="00052A36" w:rsidRDefault="00C35313" w:rsidP="00E75722">
      <w:pPr>
        <w:jc w:val="center"/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052A36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Send Mail Using </w:t>
      </w:r>
      <w:r w:rsidR="00E118CC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SMTP Server</w:t>
      </w:r>
    </w:p>
    <w:p w14:paraId="48386A56" w14:textId="2B0B11A9" w:rsidR="00170A74" w:rsidRDefault="00F45FDC" w:rsidP="00F45FDC">
      <w:pPr>
        <w:pStyle w:val="Heading1"/>
      </w:pPr>
      <w:r>
        <w:t>Setting the Gmail Account</w:t>
      </w:r>
    </w:p>
    <w:p w14:paraId="2D918733" w14:textId="77777777" w:rsidR="00CF3DF6" w:rsidRPr="00CF3DF6" w:rsidRDefault="00CF3DF6" w:rsidP="00CF3DF6"/>
    <w:p w14:paraId="4662D264" w14:textId="7F6A1D3D" w:rsidR="00EB7BF3" w:rsidRDefault="00293AD6" w:rsidP="00EB7BF3">
      <w:r>
        <w:t>First,</w:t>
      </w:r>
      <w:r w:rsidR="00EB7BF3">
        <w:t xml:space="preserve"> we need to set up the Gmail Account with </w:t>
      </w:r>
      <w:r>
        <w:t>2FA.</w:t>
      </w:r>
      <w:r w:rsidR="00EB7BF3">
        <w:t xml:space="preserve"> </w:t>
      </w:r>
    </w:p>
    <w:p w14:paraId="79C9973D" w14:textId="7B172316" w:rsidR="00745808" w:rsidRDefault="00745808" w:rsidP="00EB7BF3">
      <w:r>
        <w:t>Right Click on the mail Icon and click on Manage You</w:t>
      </w:r>
      <w:r w:rsidR="00331BFD">
        <w:t>r Google Account.</w:t>
      </w:r>
    </w:p>
    <w:p w14:paraId="09F884F6" w14:textId="77777777" w:rsidR="00AA7B80" w:rsidRPr="00EB7BF3" w:rsidRDefault="00AA7B80" w:rsidP="00EB7BF3"/>
    <w:p w14:paraId="34C5C8A8" w14:textId="7E4681C4" w:rsidR="00170A74" w:rsidRDefault="00170A74">
      <w:r w:rsidRPr="00170A74">
        <w:rPr>
          <w:noProof/>
        </w:rPr>
        <w:drawing>
          <wp:inline distT="0" distB="0" distL="0" distR="0" wp14:anchorId="71ED2E2B" wp14:editId="33110C1A">
            <wp:extent cx="4182059" cy="4706007"/>
            <wp:effectExtent l="0" t="0" r="9525" b="0"/>
            <wp:docPr id="2005199260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99260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9DA3" w14:textId="3F8B1B8D" w:rsidR="006E177D" w:rsidRDefault="006E177D"/>
    <w:p w14:paraId="39269486" w14:textId="77777777" w:rsidR="0052044F" w:rsidRDefault="0052044F">
      <w:r>
        <w:br w:type="page"/>
      </w:r>
    </w:p>
    <w:p w14:paraId="3A23B467" w14:textId="61C83621" w:rsidR="001B0C9E" w:rsidRDefault="001B0C9E">
      <w:r>
        <w:lastRenderedPageBreak/>
        <w:t xml:space="preserve">On the Next Screen </w:t>
      </w:r>
      <w:r w:rsidR="00590A50">
        <w:t xml:space="preserve">Click on the Security option and </w:t>
      </w:r>
      <w:r w:rsidR="0052044F">
        <w:t>click 2-Step Verification</w:t>
      </w:r>
      <w:r w:rsidR="003830E8">
        <w:t xml:space="preserve"> .</w:t>
      </w:r>
    </w:p>
    <w:p w14:paraId="766B0973" w14:textId="62F709F0" w:rsidR="003830E8" w:rsidRDefault="00110933">
      <w:r>
        <w:t xml:space="preserve">Note : </w:t>
      </w:r>
      <w:r w:rsidR="003830E8">
        <w:t xml:space="preserve">By </w:t>
      </w:r>
      <w:r w:rsidR="007269FA">
        <w:t>Default,</w:t>
      </w:r>
      <w:r w:rsidR="003830E8">
        <w:t xml:space="preserve"> the 2-Step Verification IS off</w:t>
      </w:r>
    </w:p>
    <w:p w14:paraId="04D087CB" w14:textId="77777777" w:rsidR="00C72DD6" w:rsidRDefault="00C72DD6"/>
    <w:p w14:paraId="1FA32DDF" w14:textId="76D5816D" w:rsidR="0052044F" w:rsidRDefault="0052044F">
      <w:r w:rsidRPr="0052044F">
        <w:rPr>
          <w:noProof/>
        </w:rPr>
        <w:drawing>
          <wp:inline distT="0" distB="0" distL="0" distR="0" wp14:anchorId="77D33412" wp14:editId="4448DA18">
            <wp:extent cx="5943600" cy="2327275"/>
            <wp:effectExtent l="0" t="0" r="0" b="0"/>
            <wp:docPr id="758664609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64609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D91F" w14:textId="6CB6E0BB" w:rsidR="001260CC" w:rsidRDefault="00DE07B0">
      <w:r>
        <w:t>Click On Get Started</w:t>
      </w:r>
      <w:r w:rsidR="009F33FF">
        <w:t>.</w:t>
      </w:r>
    </w:p>
    <w:p w14:paraId="29195770" w14:textId="47BC2E4B" w:rsidR="003A4EC3" w:rsidRDefault="00992590">
      <w:r w:rsidRPr="00992590">
        <w:rPr>
          <w:noProof/>
        </w:rPr>
        <w:drawing>
          <wp:inline distT="0" distB="0" distL="0" distR="0" wp14:anchorId="1948BE7A" wp14:editId="40838AB4">
            <wp:extent cx="5943600" cy="5177790"/>
            <wp:effectExtent l="0" t="0" r="0" b="3810"/>
            <wp:docPr id="122169308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93088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3E5C" w14:textId="3352A6F1" w:rsidR="000E6AE0" w:rsidRDefault="000E6AE0"/>
    <w:p w14:paraId="2DC4459D" w14:textId="6B90EE43" w:rsidR="000E6AE0" w:rsidRDefault="00FC6040">
      <w:r>
        <w:t xml:space="preserve">Give the Password for </w:t>
      </w:r>
      <w:r w:rsidR="00E77DA3">
        <w:t>Gmail</w:t>
      </w:r>
      <w:r>
        <w:t xml:space="preserve"> and click on next.</w:t>
      </w:r>
    </w:p>
    <w:p w14:paraId="62AE5B23" w14:textId="77777777" w:rsidR="00E77DA3" w:rsidRDefault="00E77DA3"/>
    <w:p w14:paraId="1AA7E161" w14:textId="2DC04444" w:rsidR="00847DB9" w:rsidRDefault="00847DB9">
      <w:r w:rsidRPr="00847DB9">
        <w:rPr>
          <w:noProof/>
        </w:rPr>
        <w:drawing>
          <wp:inline distT="0" distB="0" distL="0" distR="0" wp14:anchorId="4407AF7B" wp14:editId="75E3E629">
            <wp:extent cx="4296375" cy="4725059"/>
            <wp:effectExtent l="0" t="0" r="9525" b="0"/>
            <wp:docPr id="51081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19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5D80" w14:textId="77777777" w:rsidR="00A64061" w:rsidRDefault="00A64061"/>
    <w:p w14:paraId="09B6B37A" w14:textId="77777777" w:rsidR="00A64061" w:rsidRDefault="00A64061"/>
    <w:p w14:paraId="1A55F70B" w14:textId="77777777" w:rsidR="004F0E6E" w:rsidRDefault="004F0E6E">
      <w:r>
        <w:br w:type="page"/>
      </w:r>
    </w:p>
    <w:p w14:paraId="52BA963A" w14:textId="230D53FC" w:rsidR="00F71B8B" w:rsidRDefault="004F0E6E">
      <w:r>
        <w:lastRenderedPageBreak/>
        <w:t>Click the Shown number in your mobile and Verify</w:t>
      </w:r>
      <w:r w:rsidR="00113D69">
        <w:t>.</w:t>
      </w:r>
    </w:p>
    <w:p w14:paraId="42B8DEA1" w14:textId="77777777" w:rsidR="00113D69" w:rsidRDefault="00113D69"/>
    <w:p w14:paraId="57B584B5" w14:textId="64B0E72F" w:rsidR="004F0E6E" w:rsidRDefault="004F0E6E">
      <w:r w:rsidRPr="004F0E6E">
        <w:rPr>
          <w:noProof/>
        </w:rPr>
        <w:drawing>
          <wp:inline distT="0" distB="0" distL="0" distR="0" wp14:anchorId="71A1E02C" wp14:editId="6A21D99D">
            <wp:extent cx="4296375" cy="5849166"/>
            <wp:effectExtent l="0" t="0" r="9525" b="0"/>
            <wp:docPr id="164872572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25724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5A3F" w14:textId="77777777" w:rsidR="00AF32E7" w:rsidRDefault="00AF32E7"/>
    <w:p w14:paraId="21EA1A46" w14:textId="77777777" w:rsidR="00AF32E7" w:rsidRDefault="00AF32E7"/>
    <w:p w14:paraId="624F461C" w14:textId="77777777" w:rsidR="000D3E93" w:rsidRDefault="000D3E93">
      <w:r>
        <w:br w:type="page"/>
      </w:r>
    </w:p>
    <w:p w14:paraId="432EF3C0" w14:textId="4D9B8522" w:rsidR="00AF32E7" w:rsidRDefault="00AF32E7">
      <w:r>
        <w:lastRenderedPageBreak/>
        <w:t>Click on Continue.</w:t>
      </w:r>
    </w:p>
    <w:p w14:paraId="2B9FB3C8" w14:textId="77777777" w:rsidR="00AF32E7" w:rsidRDefault="00AF32E7"/>
    <w:p w14:paraId="0919F22D" w14:textId="1E149538" w:rsidR="00AF32E7" w:rsidRDefault="00AF32E7">
      <w:r w:rsidRPr="00AF32E7">
        <w:rPr>
          <w:noProof/>
        </w:rPr>
        <w:drawing>
          <wp:inline distT="0" distB="0" distL="0" distR="0" wp14:anchorId="16AD52F9" wp14:editId="1221CBED">
            <wp:extent cx="5943600" cy="5015865"/>
            <wp:effectExtent l="0" t="0" r="0" b="0"/>
            <wp:docPr id="1234717262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17262" name="Picture 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A748" w14:textId="77777777" w:rsidR="00191DBC" w:rsidRDefault="00191DBC">
      <w:r>
        <w:br w:type="page"/>
      </w:r>
    </w:p>
    <w:p w14:paraId="5A1AFD17" w14:textId="77777777" w:rsidR="00191DBC" w:rsidRDefault="00191DBC">
      <w:r>
        <w:lastRenderedPageBreak/>
        <w:t xml:space="preserve">Enter Your Mobile Number and click on </w:t>
      </w:r>
      <w:proofErr w:type="gramStart"/>
      <w:r>
        <w:t>next</w:t>
      </w:r>
      <w:proofErr w:type="gramEnd"/>
    </w:p>
    <w:p w14:paraId="49B1D74D" w14:textId="77777777" w:rsidR="00191DBC" w:rsidRDefault="00191DBC"/>
    <w:p w14:paraId="4B490B5A" w14:textId="3D07C131" w:rsidR="00F33039" w:rsidRDefault="002A3D8C">
      <w:r>
        <w:rPr>
          <w:noProof/>
        </w:rPr>
        <w:drawing>
          <wp:inline distT="0" distB="0" distL="0" distR="0" wp14:anchorId="2C989F95" wp14:editId="7845401C">
            <wp:extent cx="5943600" cy="2741930"/>
            <wp:effectExtent l="0" t="0" r="0" b="1270"/>
            <wp:docPr id="1945402194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02194" name="Picture 2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8632" w14:textId="77777777" w:rsidR="006631D5" w:rsidRDefault="006631D5"/>
    <w:p w14:paraId="5AA68EFE" w14:textId="77777777" w:rsidR="00F06E94" w:rsidRDefault="00F06E94">
      <w:r>
        <w:br w:type="page"/>
      </w:r>
    </w:p>
    <w:p w14:paraId="53BB9C95" w14:textId="2434C430" w:rsidR="004B0483" w:rsidRDefault="0070142D">
      <w:r>
        <w:lastRenderedPageBreak/>
        <w:t xml:space="preserve">Give the OTP which is </w:t>
      </w:r>
      <w:r w:rsidR="00F06E94">
        <w:t>sent</w:t>
      </w:r>
      <w:r>
        <w:t xml:space="preserve"> in the Mobile and click on Next.</w:t>
      </w:r>
    </w:p>
    <w:p w14:paraId="3D6ED6DE" w14:textId="77777777" w:rsidR="006B3C19" w:rsidRDefault="006B3C19"/>
    <w:p w14:paraId="042554C5" w14:textId="0F3061E3" w:rsidR="008D4754" w:rsidRDefault="00F7087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2806FF" wp14:editId="0F925C6D">
                <wp:simplePos x="0" y="0"/>
                <wp:positionH relativeFrom="column">
                  <wp:posOffset>3619500</wp:posOffset>
                </wp:positionH>
                <wp:positionV relativeFrom="paragraph">
                  <wp:posOffset>2640330</wp:posOffset>
                </wp:positionV>
                <wp:extent cx="895350" cy="247650"/>
                <wp:effectExtent l="0" t="0" r="19050" b="19050"/>
                <wp:wrapNone/>
                <wp:docPr id="4416133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BCD52" w14:textId="1F534A2B" w:rsidR="00F70875" w:rsidRDefault="00F70875">
                            <w:r>
                              <w:t>9*********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806F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5pt;margin-top:207.9pt;width:70.5pt;height:1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" fillcolor="white [3201]" strokeweight=".5pt">
                <v:textbox>
                  <w:txbxContent>
                    <w:p w14:paraId="5DCBCD52" w14:textId="1F534A2B" w:rsidR="00F70875" w:rsidRDefault="00F70875">
                      <w:r>
                        <w:t>9*********</w:t>
                      </w:r>
                    </w:p>
                  </w:txbxContent>
                </v:textbox>
              </v:shape>
            </w:pict>
          </mc:Fallback>
        </mc:AlternateContent>
      </w:r>
      <w:r w:rsidR="00DE4B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89ADD" wp14:editId="6E90BE32">
                <wp:simplePos x="0" y="0"/>
                <wp:positionH relativeFrom="column">
                  <wp:posOffset>228600</wp:posOffset>
                </wp:positionH>
                <wp:positionV relativeFrom="paragraph">
                  <wp:posOffset>3078480</wp:posOffset>
                </wp:positionV>
                <wp:extent cx="1295400" cy="238125"/>
                <wp:effectExtent l="0" t="0" r="19050" b="28575"/>
                <wp:wrapNone/>
                <wp:docPr id="36753173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D3FD5" w14:textId="2B7139C1" w:rsidR="00DE4BDE" w:rsidRDefault="00DE4BDE">
                            <w:r>
                              <w:t>En</w:t>
                            </w:r>
                            <w:r w:rsidR="00A3571D">
                              <w:t xml:space="preserve">ter your </w:t>
                            </w:r>
                            <w:proofErr w:type="gramStart"/>
                            <w:r w:rsidR="00A3571D">
                              <w:t>OTP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389ADD" id="Text Box 4" o:spid="_x0000_s1027" type="#_x0000_t202" style="position:absolute;margin-left:18pt;margin-top:242.4pt;width:102pt;height:1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" fillcolor="white [3201]" strokeweight=".5pt">
                <v:textbox>
                  <w:txbxContent>
                    <w:p w14:paraId="361D3FD5" w14:textId="2B7139C1" w:rsidR="00DE4BDE" w:rsidRDefault="00DE4BDE">
                      <w:r>
                        <w:t>En</w:t>
                      </w:r>
                      <w:r w:rsidR="00A3571D">
                        <w:t xml:space="preserve">ter your </w:t>
                      </w:r>
                      <w:proofErr w:type="gramStart"/>
                      <w:r w:rsidR="00A3571D">
                        <w:t>OTP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A3D8C" w:rsidRPr="003A6032">
        <w:rPr>
          <w:noProof/>
        </w:rPr>
        <w:drawing>
          <wp:inline distT="0" distB="0" distL="0" distR="0" wp14:anchorId="0A029E29" wp14:editId="1FDA3FB7">
            <wp:extent cx="5943600" cy="4835525"/>
            <wp:effectExtent l="0" t="0" r="0" b="3175"/>
            <wp:docPr id="2006465483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65483" name="Picture 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717B" w14:textId="77777777" w:rsidR="008D4754" w:rsidRDefault="008D4754"/>
    <w:p w14:paraId="1D26CA75" w14:textId="77777777" w:rsidR="008D4754" w:rsidRDefault="008D4754"/>
    <w:p w14:paraId="4CF2F96A" w14:textId="77777777" w:rsidR="00FA09D6" w:rsidRDefault="00FA09D6">
      <w:r>
        <w:br w:type="page"/>
      </w:r>
    </w:p>
    <w:p w14:paraId="582909B7" w14:textId="184C94BE" w:rsidR="008254C4" w:rsidRDefault="00F6566E">
      <w:r>
        <w:lastRenderedPageBreak/>
        <w:t>Click on Turn On</w:t>
      </w:r>
      <w:r w:rsidR="008254C4">
        <w:t>.</w:t>
      </w:r>
    </w:p>
    <w:p w14:paraId="4E5D1A5D" w14:textId="77777777" w:rsidR="00FA09D6" w:rsidRDefault="00FA09D6"/>
    <w:p w14:paraId="1B6C3A2E" w14:textId="77777777" w:rsidR="00670536" w:rsidRDefault="00F6566E">
      <w:r>
        <w:br/>
      </w:r>
      <w:r w:rsidRPr="00F6566E">
        <w:rPr>
          <w:noProof/>
        </w:rPr>
        <w:drawing>
          <wp:inline distT="0" distB="0" distL="0" distR="0" wp14:anchorId="669354F2" wp14:editId="2E7EA056">
            <wp:extent cx="5943600" cy="4721225"/>
            <wp:effectExtent l="0" t="0" r="0" b="3175"/>
            <wp:docPr id="1854571849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71849" name="Picture 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EE9C" w14:textId="77777777" w:rsidR="00670536" w:rsidRDefault="00670536"/>
    <w:p w14:paraId="7F94C1F3" w14:textId="77777777" w:rsidR="0007739C" w:rsidRDefault="0007739C">
      <w:r>
        <w:br w:type="page"/>
      </w:r>
    </w:p>
    <w:p w14:paraId="54B69335" w14:textId="76463CBB" w:rsidR="00441859" w:rsidRDefault="00AA6715">
      <w:proofErr w:type="gramStart"/>
      <w:r>
        <w:lastRenderedPageBreak/>
        <w:t>Again</w:t>
      </w:r>
      <w:proofErr w:type="gramEnd"/>
      <w:r>
        <w:t xml:space="preserve"> it prompt for the Gmail Password , give the Password and </w:t>
      </w:r>
      <w:r w:rsidR="00A414B2">
        <w:t>click on next.</w:t>
      </w:r>
    </w:p>
    <w:p w14:paraId="4C87E8EB" w14:textId="77777777" w:rsidR="0007739C" w:rsidRDefault="0007739C"/>
    <w:p w14:paraId="067D67E8" w14:textId="77777777" w:rsidR="00441859" w:rsidRDefault="00441859"/>
    <w:p w14:paraId="3EE0DD0E" w14:textId="77777777" w:rsidR="00E211CB" w:rsidRDefault="0007739C">
      <w:r w:rsidRPr="0007739C">
        <w:rPr>
          <w:noProof/>
        </w:rPr>
        <w:drawing>
          <wp:inline distT="0" distB="0" distL="0" distR="0" wp14:anchorId="347A39D0" wp14:editId="5008A246">
            <wp:extent cx="4286848" cy="4763165"/>
            <wp:effectExtent l="0" t="0" r="0" b="0"/>
            <wp:docPr id="53808459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84591" name="Picture 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9D57" w14:textId="77777777" w:rsidR="00E211CB" w:rsidRDefault="00E211CB"/>
    <w:p w14:paraId="55F04BDD" w14:textId="77777777" w:rsidR="00E211CB" w:rsidRDefault="00E211CB">
      <w:r>
        <w:t>Click on Turn ON.</w:t>
      </w:r>
    </w:p>
    <w:p w14:paraId="276A2C96" w14:textId="77777777" w:rsidR="00E211CB" w:rsidRDefault="00E211CB"/>
    <w:p w14:paraId="425093E9" w14:textId="77777777" w:rsidR="007161F5" w:rsidRDefault="00E211CB">
      <w:r w:rsidRPr="00E211CB">
        <w:rPr>
          <w:noProof/>
        </w:rPr>
        <w:drawing>
          <wp:inline distT="0" distB="0" distL="0" distR="0" wp14:anchorId="7C6EAAE8" wp14:editId="3BC0EEC3">
            <wp:extent cx="5943600" cy="1758315"/>
            <wp:effectExtent l="0" t="0" r="0" b="0"/>
            <wp:docPr id="100501161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11617" name="Picture 1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ECE3" w14:textId="77777777" w:rsidR="007161F5" w:rsidRDefault="007161F5"/>
    <w:p w14:paraId="03F9738F" w14:textId="77777777" w:rsidR="000E4227" w:rsidRDefault="000E4227">
      <w:r>
        <w:br w:type="page"/>
      </w:r>
    </w:p>
    <w:p w14:paraId="42CF6341" w14:textId="16B438A8" w:rsidR="00286DD9" w:rsidRDefault="000E4227">
      <w:r>
        <w:lastRenderedPageBreak/>
        <w:t xml:space="preserve">In the Last step </w:t>
      </w:r>
      <w:r w:rsidR="00286DD9">
        <w:t>you will find an option App Passwords</w:t>
      </w:r>
    </w:p>
    <w:p w14:paraId="3ECA099C" w14:textId="77777777" w:rsidR="00286DD9" w:rsidRDefault="00286DD9"/>
    <w:p w14:paraId="2B4FC3A4" w14:textId="77777777" w:rsidR="00B7204C" w:rsidRDefault="00286DD9">
      <w:r w:rsidRPr="00286DD9">
        <w:rPr>
          <w:noProof/>
        </w:rPr>
        <w:drawing>
          <wp:inline distT="0" distB="0" distL="0" distR="0" wp14:anchorId="13CF7BA9" wp14:editId="071E85D3">
            <wp:extent cx="5943600" cy="4778375"/>
            <wp:effectExtent l="0" t="0" r="0" b="3175"/>
            <wp:docPr id="1658877285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77285" name="Picture 1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05B1" w14:textId="3AEBAC0A" w:rsidR="00B7204C" w:rsidRDefault="00B7204C">
      <w:r>
        <w:br w:type="page"/>
      </w:r>
    </w:p>
    <w:p w14:paraId="7E33BC71" w14:textId="14C38A3A" w:rsidR="00B7204C" w:rsidRDefault="00E735AB">
      <w:r>
        <w:lastRenderedPageBreak/>
        <w:t xml:space="preserve">Select the Other in the App </w:t>
      </w:r>
    </w:p>
    <w:p w14:paraId="40F745B6" w14:textId="77777777" w:rsidR="00E735AB" w:rsidRDefault="00E735AB"/>
    <w:p w14:paraId="76B1ACFA" w14:textId="77777777" w:rsidR="00E735AB" w:rsidRDefault="00E735AB"/>
    <w:p w14:paraId="1FB79F73" w14:textId="1F4DA8C4" w:rsidR="00F44862" w:rsidRDefault="00B7204C">
      <w:r w:rsidRPr="00B7204C">
        <w:rPr>
          <w:noProof/>
        </w:rPr>
        <w:drawing>
          <wp:inline distT="0" distB="0" distL="0" distR="0" wp14:anchorId="248CAC4E" wp14:editId="3BAB6FC5">
            <wp:extent cx="5943600" cy="4206240"/>
            <wp:effectExtent l="0" t="0" r="0" b="3810"/>
            <wp:docPr id="67610309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0309" name="Picture 1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429B" w14:textId="77777777" w:rsidR="00EB5D5A" w:rsidRDefault="00EB5D5A"/>
    <w:p w14:paraId="05DA922F" w14:textId="77777777" w:rsidR="00EB5D5A" w:rsidRDefault="00EB5D5A"/>
    <w:p w14:paraId="015030F0" w14:textId="77777777" w:rsidR="00F44862" w:rsidRDefault="00F44862">
      <w:r>
        <w:br w:type="page"/>
      </w:r>
    </w:p>
    <w:p w14:paraId="2A97DEDE" w14:textId="1FDDBCFF" w:rsidR="000318FD" w:rsidRDefault="000A012E">
      <w:r>
        <w:lastRenderedPageBreak/>
        <w:t xml:space="preserve">Give the Name to the App And click on </w:t>
      </w:r>
      <w:r w:rsidR="008A7996">
        <w:t>Generate.</w:t>
      </w:r>
    </w:p>
    <w:p w14:paraId="01609DDF" w14:textId="77777777" w:rsidR="000318FD" w:rsidRDefault="000318FD"/>
    <w:p w14:paraId="1C7725E3" w14:textId="77777777" w:rsidR="00755A2B" w:rsidRDefault="00F44862">
      <w:r w:rsidRPr="00F44862">
        <w:rPr>
          <w:noProof/>
        </w:rPr>
        <w:drawing>
          <wp:inline distT="0" distB="0" distL="0" distR="0" wp14:anchorId="13DD9910" wp14:editId="1C620423">
            <wp:extent cx="5943600" cy="3180080"/>
            <wp:effectExtent l="0" t="0" r="0" b="1270"/>
            <wp:docPr id="754299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99" name="Picture 1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A8FF" w14:textId="77777777" w:rsidR="00755A2B" w:rsidRDefault="00755A2B"/>
    <w:p w14:paraId="6B4D25BC" w14:textId="77777777" w:rsidR="004454D8" w:rsidRDefault="004454D8">
      <w:r>
        <w:br w:type="page"/>
      </w:r>
    </w:p>
    <w:p w14:paraId="14BA9F51" w14:textId="6AA23160" w:rsidR="0039790A" w:rsidRDefault="00755A2B">
      <w:r>
        <w:lastRenderedPageBreak/>
        <w:t xml:space="preserve">Your Password will be generated copy the password </w:t>
      </w:r>
      <w:r w:rsidR="0039790A">
        <w:t>.</w:t>
      </w:r>
    </w:p>
    <w:p w14:paraId="44B95085" w14:textId="16A4788A" w:rsidR="005D0877" w:rsidRDefault="0039790A">
      <w:r>
        <w:t xml:space="preserve">Note: Once You Close the window </w:t>
      </w:r>
      <w:r w:rsidR="00F07E83">
        <w:t>you</w:t>
      </w:r>
      <w:r>
        <w:t xml:space="preserve"> are not able to see the password again </w:t>
      </w:r>
      <w:r w:rsidR="00E734D9">
        <w:t xml:space="preserve">So please save the password </w:t>
      </w:r>
      <w:r w:rsidR="004454D8">
        <w:t>Somewhere</w:t>
      </w:r>
      <w:r w:rsidR="00E734D9">
        <w:t>.</w:t>
      </w:r>
    </w:p>
    <w:p w14:paraId="1BB3600D" w14:textId="3F22730B" w:rsidR="004454D8" w:rsidRDefault="005D0877">
      <w:r>
        <w:t xml:space="preserve">Another way is to again create the App and </w:t>
      </w:r>
      <w:r w:rsidR="004454D8">
        <w:t>regenerate</w:t>
      </w:r>
      <w:r>
        <w:t xml:space="preserve"> </w:t>
      </w:r>
      <w:r w:rsidR="004454D8">
        <w:t>and</w:t>
      </w:r>
      <w:r w:rsidR="00737D4B">
        <w:t xml:space="preserve"> use that password.</w:t>
      </w:r>
    </w:p>
    <w:p w14:paraId="6DDA54FE" w14:textId="4B3662A9" w:rsidR="004454D8" w:rsidRDefault="004454D8"/>
    <w:p w14:paraId="25DA8FF5" w14:textId="11975523" w:rsidR="00E830BA" w:rsidRDefault="00237FC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A9EC4A" wp14:editId="0040A305">
                <wp:simplePos x="0" y="0"/>
                <wp:positionH relativeFrom="column">
                  <wp:posOffset>3067050</wp:posOffset>
                </wp:positionH>
                <wp:positionV relativeFrom="paragraph">
                  <wp:posOffset>1061720</wp:posOffset>
                </wp:positionV>
                <wp:extent cx="2305050" cy="276225"/>
                <wp:effectExtent l="0" t="0" r="19050" b="28575"/>
                <wp:wrapNone/>
                <wp:docPr id="19951394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BF775A" w14:textId="72A2FAE7" w:rsidR="00237FC3" w:rsidRDefault="00237FC3">
                            <w:r>
                              <w:t>Your Password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9EC4A" id="Text Box 1" o:spid="_x0000_s1028" type="#_x0000_t202" style="position:absolute;margin-left:241.5pt;margin-top:83.6pt;width:181.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" fillcolor="white [3201]" strokeweight=".5pt">
                <v:textbox>
                  <w:txbxContent>
                    <w:p w14:paraId="7DBF775A" w14:textId="72A2FAE7" w:rsidR="00237FC3" w:rsidRDefault="00237FC3">
                      <w:r>
                        <w:t>Your Password Here</w:t>
                      </w:r>
                    </w:p>
                  </w:txbxContent>
                </v:textbox>
              </v:shape>
            </w:pict>
          </mc:Fallback>
        </mc:AlternateContent>
      </w:r>
      <w:r w:rsidR="004454D8" w:rsidRPr="00755A2B">
        <w:rPr>
          <w:noProof/>
        </w:rPr>
        <w:drawing>
          <wp:inline distT="0" distB="0" distL="0" distR="0" wp14:anchorId="3CF085C3" wp14:editId="7E83C707">
            <wp:extent cx="5943600" cy="4300220"/>
            <wp:effectExtent l="0" t="0" r="0" b="5080"/>
            <wp:docPr id="19616450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503" name="Picture 1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D4B">
        <w:t xml:space="preserve"> </w:t>
      </w:r>
      <w:r w:rsidR="003A6032">
        <w:br w:type="page"/>
      </w:r>
    </w:p>
    <w:p w14:paraId="6CC46FBC" w14:textId="7FC6B76A" w:rsidR="00DC3EF7" w:rsidRPr="00DC3EF7" w:rsidRDefault="00373321" w:rsidP="006C29B5">
      <w:pPr>
        <w:pStyle w:val="Heading1"/>
      </w:pPr>
      <w:r>
        <w:lastRenderedPageBreak/>
        <w:t>Configuring axis2</w:t>
      </w:r>
    </w:p>
    <w:p w14:paraId="3C313BEF" w14:textId="56E7A77A" w:rsidR="00002C2B" w:rsidRDefault="00681AD9">
      <w:proofErr w:type="spellStart"/>
      <w:r>
        <w:t>Goto</w:t>
      </w:r>
      <w:proofErr w:type="spellEnd"/>
      <w:r>
        <w:t xml:space="preserve"> the </w:t>
      </w:r>
      <w:r w:rsidR="00483591">
        <w:t>&lt;MI-HOME&gt;/conf/</w:t>
      </w:r>
      <w:r w:rsidR="00002C2B">
        <w:t>axi2/</w:t>
      </w:r>
      <w:r>
        <w:t>axi2.xml file</w:t>
      </w:r>
      <w:r w:rsidR="00002C2B">
        <w:t>.</w:t>
      </w:r>
    </w:p>
    <w:p w14:paraId="52268881" w14:textId="0F063D24" w:rsidR="00681AD9" w:rsidRDefault="00F10E5A" w:rsidP="000C7E33">
      <w:r>
        <w:t>Add the following in the transport sender tags.</w:t>
      </w:r>
    </w:p>
    <w:p w14:paraId="4855C14B" w14:textId="77777777" w:rsidR="00C173F5" w:rsidRDefault="00C173F5" w:rsidP="000C7E33">
      <w:r>
        <w:t>&lt;</w:t>
      </w:r>
      <w:proofErr w:type="spellStart"/>
      <w:r>
        <w:t>transportSender</w:t>
      </w:r>
      <w:proofErr w:type="spellEnd"/>
      <w:r>
        <w:t xml:space="preserve"> name="</w:t>
      </w:r>
      <w:proofErr w:type="spellStart"/>
      <w:r>
        <w:t>mailto</w:t>
      </w:r>
      <w:proofErr w:type="spellEnd"/>
      <w:r>
        <w:t>" class="org.apache.axis2.transport.mail.MailTransportSender"&gt;</w:t>
      </w:r>
    </w:p>
    <w:p w14:paraId="1CE536C9" w14:textId="44E952BE" w:rsidR="00C173F5" w:rsidRDefault="00C173F5" w:rsidP="000C7E33">
      <w:r>
        <w:t>&lt;parameter name="</w:t>
      </w:r>
      <w:proofErr w:type="spellStart"/>
      <w:r>
        <w:t>mail.smtp.host</w:t>
      </w:r>
      <w:proofErr w:type="spellEnd"/>
      <w:r>
        <w:t>"&gt;smtp.gmail.com&lt;/parameter&gt;</w:t>
      </w:r>
    </w:p>
    <w:p w14:paraId="20737D03" w14:textId="46181E5C" w:rsidR="00C173F5" w:rsidRDefault="00C173F5" w:rsidP="000C7E33">
      <w:r>
        <w:t>&lt;parameter name="</w:t>
      </w:r>
      <w:proofErr w:type="spellStart"/>
      <w:r>
        <w:t>mail.smtp.port</w:t>
      </w:r>
      <w:proofErr w:type="spellEnd"/>
      <w:r>
        <w:t>"&gt;587&lt;/parameter&gt;</w:t>
      </w:r>
    </w:p>
    <w:p w14:paraId="098F9437" w14:textId="734FB7F8" w:rsidR="00C173F5" w:rsidRDefault="00C173F5" w:rsidP="000C7E33">
      <w:r>
        <w:t>&lt;parameter name="</w:t>
      </w:r>
      <w:proofErr w:type="spellStart"/>
      <w:r>
        <w:t>mail.smtp.starttls.enable</w:t>
      </w:r>
      <w:proofErr w:type="spellEnd"/>
      <w:r>
        <w:t>"&gt;true&lt;/parameter&gt;</w:t>
      </w:r>
    </w:p>
    <w:p w14:paraId="6435B754" w14:textId="54144CC9" w:rsidR="00C173F5" w:rsidRDefault="00C173F5" w:rsidP="000C7E33">
      <w:r>
        <w:t>&lt;parameter name="</w:t>
      </w:r>
      <w:proofErr w:type="spellStart"/>
      <w:r>
        <w:t>mail.smtp.auth</w:t>
      </w:r>
      <w:proofErr w:type="spellEnd"/>
      <w:r>
        <w:t>"&gt;true&lt;/parameter&gt;</w:t>
      </w:r>
    </w:p>
    <w:p w14:paraId="7BC6F7F0" w14:textId="29D2AAE4" w:rsidR="00C173F5" w:rsidRDefault="00C173F5" w:rsidP="000C7E33">
      <w:r>
        <w:t>&lt;parameter name="</w:t>
      </w:r>
      <w:proofErr w:type="spellStart"/>
      <w:r>
        <w:t>mail.smtp.user</w:t>
      </w:r>
      <w:proofErr w:type="spellEnd"/>
      <w:r>
        <w:t>"&gt;</w:t>
      </w:r>
      <w:r w:rsidR="001D3070">
        <w:t>username</w:t>
      </w:r>
      <w:r>
        <w:t>&lt;/parameter&gt;</w:t>
      </w:r>
    </w:p>
    <w:p w14:paraId="1B22BE02" w14:textId="11F2A793" w:rsidR="00C173F5" w:rsidRDefault="00C173F5" w:rsidP="000C7E33">
      <w:r>
        <w:t>&lt;parameter name="</w:t>
      </w:r>
      <w:proofErr w:type="spellStart"/>
      <w:r>
        <w:t>mail.smtp.password</w:t>
      </w:r>
      <w:proofErr w:type="spellEnd"/>
      <w:r>
        <w:t>"&gt;</w:t>
      </w:r>
      <w:r w:rsidR="001D3070">
        <w:t>smtp password</w:t>
      </w:r>
      <w:r>
        <w:t>&lt;/parameter&gt;</w:t>
      </w:r>
    </w:p>
    <w:p w14:paraId="1EE0041B" w14:textId="25137577" w:rsidR="00C173F5" w:rsidRDefault="00C173F5" w:rsidP="000C7E33">
      <w:r>
        <w:t>&lt;parameter name="</w:t>
      </w:r>
      <w:proofErr w:type="spellStart"/>
      <w:r>
        <w:t>mail.smtp.from</w:t>
      </w:r>
      <w:proofErr w:type="spellEnd"/>
      <w:r>
        <w:t>"&gt;</w:t>
      </w:r>
      <w:proofErr w:type="spellStart"/>
      <w:r w:rsidR="00F10E5A">
        <w:t>emaild</w:t>
      </w:r>
      <w:proofErr w:type="spellEnd"/>
      <w:r>
        <w:t>&lt;/parameter&gt;</w:t>
      </w:r>
    </w:p>
    <w:p w14:paraId="27F921B1" w14:textId="768E1F82" w:rsidR="00681AD9" w:rsidRDefault="00C173F5" w:rsidP="000C7E33">
      <w:r>
        <w:t>&lt;/</w:t>
      </w:r>
      <w:proofErr w:type="spellStart"/>
      <w:r>
        <w:t>transportSender</w:t>
      </w:r>
      <w:proofErr w:type="spellEnd"/>
      <w:r>
        <w:t>&gt;</w:t>
      </w:r>
    </w:p>
    <w:p w14:paraId="0EB40C2A" w14:textId="77777777" w:rsidR="005D6E00" w:rsidRDefault="005D6E00" w:rsidP="000C7E33"/>
    <w:p w14:paraId="2D112616" w14:textId="4CCB6F5F" w:rsidR="005D6E00" w:rsidRDefault="005D6E00" w:rsidP="000C7E33">
      <w:r>
        <w:t xml:space="preserve">Replace the </w:t>
      </w:r>
      <w:proofErr w:type="spellStart"/>
      <w:r>
        <w:t>username,smtp</w:t>
      </w:r>
      <w:proofErr w:type="spellEnd"/>
      <w:r>
        <w:t xml:space="preserve"> </w:t>
      </w:r>
      <w:proofErr w:type="spellStart"/>
      <w:r>
        <w:t>password,emailed</w:t>
      </w:r>
      <w:proofErr w:type="spellEnd"/>
      <w:r>
        <w:t xml:space="preserve"> with you</w:t>
      </w:r>
      <w:r w:rsidR="00FF59AA">
        <w:t>r credentials.</w:t>
      </w:r>
    </w:p>
    <w:p w14:paraId="0FC16CFD" w14:textId="6D4854CF" w:rsidR="00483591" w:rsidRDefault="007571A0" w:rsidP="00C173F5">
      <w:r>
        <w:t xml:space="preserve">Add </w:t>
      </w:r>
      <w:proofErr w:type="spellStart"/>
      <w:r>
        <w:t>th</w:t>
      </w:r>
      <w:proofErr w:type="spellEnd"/>
      <w:r>
        <w:t xml:space="preserve"> below tag in transport receiver.</w:t>
      </w:r>
    </w:p>
    <w:p w14:paraId="01317635" w14:textId="73B3E3DF" w:rsidR="008D4A0A" w:rsidRDefault="008D4A0A" w:rsidP="00C173F5">
      <w:r w:rsidRPr="008D4A0A">
        <w:t>&lt;</w:t>
      </w:r>
      <w:proofErr w:type="spellStart"/>
      <w:r w:rsidRPr="008D4A0A">
        <w:t>transportReceiver</w:t>
      </w:r>
      <w:proofErr w:type="spellEnd"/>
      <w:r w:rsidRPr="008D4A0A">
        <w:t xml:space="preserve"> name="</w:t>
      </w:r>
      <w:proofErr w:type="spellStart"/>
      <w:r w:rsidRPr="008D4A0A">
        <w:t>mailto</w:t>
      </w:r>
      <w:proofErr w:type="spellEnd"/>
      <w:r w:rsidRPr="008D4A0A">
        <w:t>" class="org.apache.axis2.transport.mail.MailTransportListener"&gt;</w:t>
      </w:r>
    </w:p>
    <w:p w14:paraId="221B396D" w14:textId="77777777" w:rsidR="00CE1304" w:rsidRDefault="00CE1304" w:rsidP="00C173F5"/>
    <w:p w14:paraId="2FCA9E02" w14:textId="07D860DC" w:rsidR="00CE1304" w:rsidRDefault="00476BF9" w:rsidP="00C173F5">
      <w:r>
        <w:t>Create a new Rest API</w:t>
      </w:r>
      <w:r w:rsidR="003B00FF">
        <w:t xml:space="preserve"> .</w:t>
      </w:r>
    </w:p>
    <w:p w14:paraId="4A8DB194" w14:textId="637D1E77" w:rsidR="003B00FF" w:rsidRDefault="003B00FF" w:rsidP="00C173F5">
      <w:r>
        <w:t>Set a new Property as message type and the value = text/html.</w:t>
      </w:r>
    </w:p>
    <w:p w14:paraId="557645C8" w14:textId="77777777" w:rsidR="00476BF9" w:rsidRDefault="00476BF9" w:rsidP="00C173F5"/>
    <w:p w14:paraId="06958244" w14:textId="28D35D47" w:rsidR="00476BF9" w:rsidRDefault="00476BF9" w:rsidP="00C173F5">
      <w:r w:rsidRPr="00476BF9">
        <w:rPr>
          <w:noProof/>
        </w:rPr>
        <w:drawing>
          <wp:inline distT="0" distB="0" distL="0" distR="0" wp14:anchorId="4FAE2391" wp14:editId="033D6E45">
            <wp:extent cx="5943600" cy="4519295"/>
            <wp:effectExtent l="0" t="0" r="0" b="0"/>
            <wp:docPr id="1574910445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10445" name="Picture 1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6946" w14:textId="52F74534" w:rsidR="00742D34" w:rsidRDefault="00742D34" w:rsidP="00C173F5">
      <w:r>
        <w:t>Drag a payload mediator and give a tag as text</w:t>
      </w:r>
      <w:r w:rsidR="00CF2EE5">
        <w:t>.</w:t>
      </w:r>
    </w:p>
    <w:p w14:paraId="648CB3FC" w14:textId="77777777" w:rsidR="00892DD2" w:rsidRDefault="00892DD2" w:rsidP="00C173F5"/>
    <w:p w14:paraId="2E02A506" w14:textId="2EB34CFE" w:rsidR="00CF2EE5" w:rsidRDefault="00F066D1" w:rsidP="00C173F5">
      <w:r w:rsidRPr="00F066D1">
        <w:rPr>
          <w:noProof/>
        </w:rPr>
        <w:drawing>
          <wp:inline distT="0" distB="0" distL="0" distR="0" wp14:anchorId="2F9D709C" wp14:editId="45F5DD53">
            <wp:extent cx="5830114" cy="5563376"/>
            <wp:effectExtent l="0" t="0" r="0" b="0"/>
            <wp:docPr id="1089727698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27698" name="Picture 1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F02D" w14:textId="77777777" w:rsidR="00572E21" w:rsidRDefault="00572E21" w:rsidP="00C173F5"/>
    <w:p w14:paraId="3C0EDEF0" w14:textId="77777777" w:rsidR="00572E21" w:rsidRDefault="00572E21" w:rsidP="00C173F5"/>
    <w:p w14:paraId="08473FB3" w14:textId="18094E73" w:rsidR="005F1C7F" w:rsidRDefault="005F1C7F">
      <w:r>
        <w:br w:type="page"/>
      </w:r>
    </w:p>
    <w:p w14:paraId="3813530A" w14:textId="3408AB74" w:rsidR="00C952C1" w:rsidRDefault="005F1C7F" w:rsidP="00C173F5">
      <w:r>
        <w:lastRenderedPageBreak/>
        <w:t xml:space="preserve">Add a send mediator and inside the send mediator add </w:t>
      </w:r>
      <w:proofErr w:type="spellStart"/>
      <w:proofErr w:type="gramStart"/>
      <w:r>
        <w:t>a</w:t>
      </w:r>
      <w:proofErr w:type="spellEnd"/>
      <w:proofErr w:type="gramEnd"/>
      <w:r>
        <w:t xml:space="preserve"> add</w:t>
      </w:r>
      <w:r w:rsidR="00777BA9">
        <w:t>ress mediator.</w:t>
      </w:r>
    </w:p>
    <w:p w14:paraId="4DBAF322" w14:textId="7DB3D515" w:rsidR="00777BA9" w:rsidRDefault="00777BA9" w:rsidP="00C173F5">
      <w:r>
        <w:t xml:space="preserve">Give the mail id of </w:t>
      </w:r>
      <w:r w:rsidR="00C823F3">
        <w:t xml:space="preserve">whom you want to mail along with mailto: </w:t>
      </w:r>
      <w:r w:rsidR="00F663B8">
        <w:t xml:space="preserve"> in the URL Section</w:t>
      </w:r>
      <w:r w:rsidR="00C823F3">
        <w:t>.</w:t>
      </w:r>
    </w:p>
    <w:p w14:paraId="483F3DE1" w14:textId="77777777" w:rsidR="00777BA9" w:rsidRDefault="00777BA9" w:rsidP="00C173F5"/>
    <w:p w14:paraId="543D4F2A" w14:textId="7E04F8EC" w:rsidR="00777BA9" w:rsidRDefault="00777BA9" w:rsidP="00C173F5">
      <w:r w:rsidRPr="00777BA9">
        <w:rPr>
          <w:noProof/>
        </w:rPr>
        <w:drawing>
          <wp:inline distT="0" distB="0" distL="0" distR="0" wp14:anchorId="1FCE702B" wp14:editId="4DB1F3F7">
            <wp:extent cx="5630061" cy="4744112"/>
            <wp:effectExtent l="0" t="0" r="8890" b="0"/>
            <wp:docPr id="541666850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66850" name="Picture 1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B4B9" w14:textId="77777777" w:rsidR="003607FB" w:rsidRDefault="003607FB" w:rsidP="00C173F5"/>
    <w:p w14:paraId="49346DEE" w14:textId="60CE77C7" w:rsidR="003607FB" w:rsidRDefault="003607FB" w:rsidP="00C173F5">
      <w:r>
        <w:t>Export the API Artifact in the CAR File And Run the Server.</w:t>
      </w:r>
    </w:p>
    <w:p w14:paraId="0A35DC53" w14:textId="77777777" w:rsidR="003607FB" w:rsidRDefault="003607FB" w:rsidP="00C173F5"/>
    <w:p w14:paraId="1CE605DE" w14:textId="6B950ADA" w:rsidR="003607FB" w:rsidRDefault="003607FB" w:rsidP="00C173F5">
      <w:r>
        <w:t>Go to the Post Man and see the response.</w:t>
      </w:r>
    </w:p>
    <w:p w14:paraId="41C81E2A" w14:textId="2DFA107F" w:rsidR="002068E8" w:rsidRDefault="00892B3E" w:rsidP="00C173F5">
      <w:r>
        <w:br w:type="page"/>
      </w:r>
    </w:p>
    <w:p w14:paraId="0BB21352" w14:textId="4DD0F167" w:rsidR="002068E8" w:rsidRDefault="002068E8" w:rsidP="002068E8">
      <w:pPr>
        <w:pStyle w:val="Heading1"/>
      </w:pPr>
      <w:r>
        <w:lastRenderedPageBreak/>
        <w:t>Sample API Configuration Code.</w:t>
      </w:r>
    </w:p>
    <w:p w14:paraId="55FDB064" w14:textId="77777777" w:rsidR="00892B3E" w:rsidRDefault="00892B3E" w:rsidP="00892B3E"/>
    <w:p w14:paraId="0B98F108" w14:textId="77777777" w:rsidR="00892B3E" w:rsidRDefault="00892B3E" w:rsidP="00892B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xml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?&gt;</w:t>
      </w:r>
    </w:p>
    <w:p w14:paraId="056376E8" w14:textId="77777777" w:rsidR="00892B3E" w:rsidRDefault="00892B3E" w:rsidP="00892B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api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smtpMail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SMTP_Mail_API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"http://ws.apache.org/ns/synapse"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3D56232" w14:textId="77777777" w:rsidR="00892B3E" w:rsidRDefault="00892B3E" w:rsidP="00892B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resource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methods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"GET"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C24EFAE" w14:textId="77777777" w:rsidR="00892B3E" w:rsidRDefault="00892B3E" w:rsidP="00892B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inSequence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00BC60B" w14:textId="77777777" w:rsidR="00892B3E" w:rsidRDefault="00892B3E" w:rsidP="00892B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log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description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"Welcome Log"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0EB97A0D" w14:textId="77777777" w:rsidR="00892B3E" w:rsidRDefault="00892B3E" w:rsidP="00892B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description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"messageType"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"axis2"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"STRING"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7C8C077B" w14:textId="77777777" w:rsidR="00892B3E" w:rsidRDefault="00892B3E" w:rsidP="00892B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payloadFactory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media-type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"xml"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307F3D2" w14:textId="77777777" w:rsidR="00892B3E" w:rsidRDefault="00892B3E" w:rsidP="00892B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format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32175C4" w14:textId="77777777" w:rsidR="00892B3E" w:rsidRDefault="00892B3E" w:rsidP="00892B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ns:text</w:t>
      </w:r>
      <w:proofErr w:type="spell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xmlns:ns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"http://ws.apache.org/commons/ns/payload"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5AF95B4" w14:textId="77777777" w:rsidR="00892B3E" w:rsidRDefault="00892B3E" w:rsidP="00892B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Hi Team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this is a sample Mail to demonstrate how to send emails through email.</w:t>
      </w:r>
    </w:p>
    <w:p w14:paraId="2C0EE865" w14:textId="77777777" w:rsidR="00892B3E" w:rsidRDefault="00892B3E" w:rsidP="00892B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ns:text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2F6388B" w14:textId="77777777" w:rsidR="00892B3E" w:rsidRDefault="00892B3E" w:rsidP="00892B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format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AE3FBC5" w14:textId="77777777" w:rsidR="00892B3E" w:rsidRDefault="00892B3E" w:rsidP="00892B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273E9527" w14:textId="77777777" w:rsidR="00892B3E" w:rsidRDefault="00892B3E" w:rsidP="00892B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payloadFactory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6ECB1D1" w14:textId="77777777" w:rsidR="00892B3E" w:rsidRDefault="00892B3E" w:rsidP="00892B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send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16E5EB0" w14:textId="77777777" w:rsidR="00892B3E" w:rsidRDefault="00892B3E" w:rsidP="00892B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endpoint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23375E1" w14:textId="77777777" w:rsidR="00892B3E" w:rsidRDefault="00892B3E" w:rsidP="00892B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address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"mailto:ajay.akula@knotsolutions.com"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B3E20D0" w14:textId="77777777" w:rsidR="00892B3E" w:rsidRDefault="00892B3E" w:rsidP="00892B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suspendOnFailure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97DB0DE" w14:textId="77777777" w:rsidR="00892B3E" w:rsidRDefault="00892B3E" w:rsidP="00892B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initialDuration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initialDuration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5F6FE4D" w14:textId="77777777" w:rsidR="00892B3E" w:rsidRDefault="00892B3E" w:rsidP="00892B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progressionFactor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progressionFactor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F86BF05" w14:textId="77777777" w:rsidR="00892B3E" w:rsidRDefault="00892B3E" w:rsidP="00892B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maximumDuration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0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maximumDuration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F5ADDCA" w14:textId="77777777" w:rsidR="00892B3E" w:rsidRDefault="00892B3E" w:rsidP="00892B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suspendOnFailure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BFB3FFD" w14:textId="77777777" w:rsidR="00892B3E" w:rsidRDefault="00892B3E" w:rsidP="00892B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markForSuspension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0D289D3" w14:textId="77777777" w:rsidR="00892B3E" w:rsidRDefault="00892B3E" w:rsidP="00892B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retriesBeforeSuspension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0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retriesBeforeSuspension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7FE5758" w14:textId="77777777" w:rsidR="00892B3E" w:rsidRDefault="00892B3E" w:rsidP="00892B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markForSuspension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3698FD4" w14:textId="77777777" w:rsidR="00892B3E" w:rsidRDefault="00892B3E" w:rsidP="00892B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address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3BF8F15" w14:textId="77777777" w:rsidR="00892B3E" w:rsidRDefault="00892B3E" w:rsidP="00892B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endpoint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6E0F504" w14:textId="77777777" w:rsidR="00892B3E" w:rsidRDefault="00892B3E" w:rsidP="00892B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send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F2472DF" w14:textId="77777777" w:rsidR="00892B3E" w:rsidRDefault="00892B3E" w:rsidP="00892B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inSequence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4579560" w14:textId="77777777" w:rsidR="00892B3E" w:rsidRDefault="00892B3E" w:rsidP="00892B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outSequence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3F0A5ED7" w14:textId="77777777" w:rsidR="00892B3E" w:rsidRDefault="00892B3E" w:rsidP="00892B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faultSequence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0BE52537" w14:textId="77777777" w:rsidR="00892B3E" w:rsidRDefault="00892B3E" w:rsidP="00892B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resource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0D170EA" w14:textId="77777777" w:rsidR="00892B3E" w:rsidRDefault="00892B3E" w:rsidP="00892B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F3B4D82" w14:textId="77777777" w:rsidR="002068E8" w:rsidRDefault="002068E8" w:rsidP="002068E8"/>
    <w:p w14:paraId="3680D33A" w14:textId="3F54AFD1" w:rsidR="008807BF" w:rsidRPr="002068E8" w:rsidRDefault="008807BF" w:rsidP="002068E8">
      <w:r>
        <w:t>References</w:t>
      </w:r>
      <w:r w:rsidR="00F666A6">
        <w:t xml:space="preserve">: </w:t>
      </w:r>
      <w:hyperlink r:id="rId27" w:history="1">
        <w:r w:rsidR="00F666A6" w:rsidRPr="00F666A6">
          <w:rPr>
            <w:rStyle w:val="Hyperlink"/>
          </w:rPr>
          <w:t>https://apim.docs.wso2.co</w:t>
        </w:r>
        <w:r w:rsidR="00F666A6" w:rsidRPr="00F666A6">
          <w:rPr>
            <w:rStyle w:val="Hyperlink"/>
          </w:rPr>
          <w:t>m</w:t>
        </w:r>
        <w:r w:rsidR="00F666A6" w:rsidRPr="00F666A6">
          <w:rPr>
            <w:rStyle w:val="Hyperlink"/>
          </w:rPr>
          <w:t>/en/latest/tutorials/integration-tutorials/using-the-gmail-connector/</w:t>
        </w:r>
      </w:hyperlink>
    </w:p>
    <w:sectPr w:rsidR="008807BF" w:rsidRPr="002068E8" w:rsidSect="00836F6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12307061">
    <w:abstractNumId w:val="19"/>
  </w:num>
  <w:num w:numId="2" w16cid:durableId="793016310">
    <w:abstractNumId w:val="12"/>
  </w:num>
  <w:num w:numId="3" w16cid:durableId="1509129091">
    <w:abstractNumId w:val="10"/>
  </w:num>
  <w:num w:numId="4" w16cid:durableId="181021687">
    <w:abstractNumId w:val="21"/>
  </w:num>
  <w:num w:numId="5" w16cid:durableId="1360472708">
    <w:abstractNumId w:val="13"/>
  </w:num>
  <w:num w:numId="6" w16cid:durableId="1491478067">
    <w:abstractNumId w:val="16"/>
  </w:num>
  <w:num w:numId="7" w16cid:durableId="1535843487">
    <w:abstractNumId w:val="18"/>
  </w:num>
  <w:num w:numId="8" w16cid:durableId="157425448">
    <w:abstractNumId w:val="9"/>
  </w:num>
  <w:num w:numId="9" w16cid:durableId="678196876">
    <w:abstractNumId w:val="7"/>
  </w:num>
  <w:num w:numId="10" w16cid:durableId="290475298">
    <w:abstractNumId w:val="6"/>
  </w:num>
  <w:num w:numId="11" w16cid:durableId="1968200486">
    <w:abstractNumId w:val="5"/>
  </w:num>
  <w:num w:numId="12" w16cid:durableId="1796095455">
    <w:abstractNumId w:val="4"/>
  </w:num>
  <w:num w:numId="13" w16cid:durableId="1404791476">
    <w:abstractNumId w:val="8"/>
  </w:num>
  <w:num w:numId="14" w16cid:durableId="565535446">
    <w:abstractNumId w:val="3"/>
  </w:num>
  <w:num w:numId="15" w16cid:durableId="1072432807">
    <w:abstractNumId w:val="2"/>
  </w:num>
  <w:num w:numId="16" w16cid:durableId="1305814941">
    <w:abstractNumId w:val="1"/>
  </w:num>
  <w:num w:numId="17" w16cid:durableId="1495948649">
    <w:abstractNumId w:val="0"/>
  </w:num>
  <w:num w:numId="18" w16cid:durableId="331029644">
    <w:abstractNumId w:val="14"/>
  </w:num>
  <w:num w:numId="19" w16cid:durableId="924072415">
    <w:abstractNumId w:val="15"/>
  </w:num>
  <w:num w:numId="20" w16cid:durableId="1915116575">
    <w:abstractNumId w:val="20"/>
  </w:num>
  <w:num w:numId="21" w16cid:durableId="1257326975">
    <w:abstractNumId w:val="17"/>
  </w:num>
  <w:num w:numId="22" w16cid:durableId="677073561">
    <w:abstractNumId w:val="11"/>
  </w:num>
  <w:num w:numId="23" w16cid:durableId="3678020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13"/>
    <w:rsid w:val="00002C2B"/>
    <w:rsid w:val="00020A6A"/>
    <w:rsid w:val="000318FD"/>
    <w:rsid w:val="00052A36"/>
    <w:rsid w:val="0007739C"/>
    <w:rsid w:val="000969AF"/>
    <w:rsid w:val="000A012E"/>
    <w:rsid w:val="000A3AD5"/>
    <w:rsid w:val="000C4949"/>
    <w:rsid w:val="000C7E33"/>
    <w:rsid w:val="000D3E93"/>
    <w:rsid w:val="000E4227"/>
    <w:rsid w:val="000E6AE0"/>
    <w:rsid w:val="000F7BFA"/>
    <w:rsid w:val="00105095"/>
    <w:rsid w:val="00110933"/>
    <w:rsid w:val="00113D69"/>
    <w:rsid w:val="001260CC"/>
    <w:rsid w:val="00141834"/>
    <w:rsid w:val="0014248F"/>
    <w:rsid w:val="00150CAE"/>
    <w:rsid w:val="00170A74"/>
    <w:rsid w:val="00191DBC"/>
    <w:rsid w:val="001B0C9E"/>
    <w:rsid w:val="001C4686"/>
    <w:rsid w:val="001D3070"/>
    <w:rsid w:val="002068E8"/>
    <w:rsid w:val="00234DCF"/>
    <w:rsid w:val="00237FC3"/>
    <w:rsid w:val="0026263C"/>
    <w:rsid w:val="00286DD9"/>
    <w:rsid w:val="00293AD6"/>
    <w:rsid w:val="002A3D8C"/>
    <w:rsid w:val="002E1F0D"/>
    <w:rsid w:val="00331BFD"/>
    <w:rsid w:val="003607FB"/>
    <w:rsid w:val="0036380F"/>
    <w:rsid w:val="00373321"/>
    <w:rsid w:val="003830E8"/>
    <w:rsid w:val="0039790A"/>
    <w:rsid w:val="003A4EC3"/>
    <w:rsid w:val="003A6032"/>
    <w:rsid w:val="003B00FF"/>
    <w:rsid w:val="00441859"/>
    <w:rsid w:val="004454D8"/>
    <w:rsid w:val="00476BF9"/>
    <w:rsid w:val="00483591"/>
    <w:rsid w:val="00487704"/>
    <w:rsid w:val="004B0483"/>
    <w:rsid w:val="004F0E6E"/>
    <w:rsid w:val="0052044F"/>
    <w:rsid w:val="00572E21"/>
    <w:rsid w:val="00590A50"/>
    <w:rsid w:val="005B0FB0"/>
    <w:rsid w:val="005D0877"/>
    <w:rsid w:val="005D6E00"/>
    <w:rsid w:val="005D7F66"/>
    <w:rsid w:val="005F1C7F"/>
    <w:rsid w:val="00645252"/>
    <w:rsid w:val="006631D5"/>
    <w:rsid w:val="00670536"/>
    <w:rsid w:val="00681AD9"/>
    <w:rsid w:val="006B3C19"/>
    <w:rsid w:val="006C29B5"/>
    <w:rsid w:val="006D3D74"/>
    <w:rsid w:val="006E177D"/>
    <w:rsid w:val="0070142D"/>
    <w:rsid w:val="007073A5"/>
    <w:rsid w:val="007161F5"/>
    <w:rsid w:val="007269FA"/>
    <w:rsid w:val="00737D4B"/>
    <w:rsid w:val="00742D34"/>
    <w:rsid w:val="00745808"/>
    <w:rsid w:val="00755A2B"/>
    <w:rsid w:val="007571A0"/>
    <w:rsid w:val="00777BA9"/>
    <w:rsid w:val="00815A33"/>
    <w:rsid w:val="008254C4"/>
    <w:rsid w:val="0083569A"/>
    <w:rsid w:val="00836F63"/>
    <w:rsid w:val="00847DB9"/>
    <w:rsid w:val="008807BF"/>
    <w:rsid w:val="008911A3"/>
    <w:rsid w:val="00892B3E"/>
    <w:rsid w:val="00892DD2"/>
    <w:rsid w:val="008A7996"/>
    <w:rsid w:val="008D4754"/>
    <w:rsid w:val="008D4A0A"/>
    <w:rsid w:val="00992590"/>
    <w:rsid w:val="009C2A88"/>
    <w:rsid w:val="009F33FF"/>
    <w:rsid w:val="00A3571D"/>
    <w:rsid w:val="00A414B2"/>
    <w:rsid w:val="00A44192"/>
    <w:rsid w:val="00A64061"/>
    <w:rsid w:val="00A9204E"/>
    <w:rsid w:val="00AA6715"/>
    <w:rsid w:val="00AA7B80"/>
    <w:rsid w:val="00AF32E7"/>
    <w:rsid w:val="00B1377A"/>
    <w:rsid w:val="00B50B40"/>
    <w:rsid w:val="00B52CAB"/>
    <w:rsid w:val="00B54E18"/>
    <w:rsid w:val="00B7204C"/>
    <w:rsid w:val="00BE7D98"/>
    <w:rsid w:val="00C173F5"/>
    <w:rsid w:val="00C35313"/>
    <w:rsid w:val="00C72DD6"/>
    <w:rsid w:val="00C823F3"/>
    <w:rsid w:val="00C952C1"/>
    <w:rsid w:val="00CD0756"/>
    <w:rsid w:val="00CE1304"/>
    <w:rsid w:val="00CF2EE5"/>
    <w:rsid w:val="00CF3DF6"/>
    <w:rsid w:val="00DC3EF7"/>
    <w:rsid w:val="00DE07B0"/>
    <w:rsid w:val="00DE4BDE"/>
    <w:rsid w:val="00E118CC"/>
    <w:rsid w:val="00E211CB"/>
    <w:rsid w:val="00E734D9"/>
    <w:rsid w:val="00E735AB"/>
    <w:rsid w:val="00E75722"/>
    <w:rsid w:val="00E77DA3"/>
    <w:rsid w:val="00E830BA"/>
    <w:rsid w:val="00EB5D5A"/>
    <w:rsid w:val="00EB7BF3"/>
    <w:rsid w:val="00F066D1"/>
    <w:rsid w:val="00F06E94"/>
    <w:rsid w:val="00F07E83"/>
    <w:rsid w:val="00F10E5A"/>
    <w:rsid w:val="00F33039"/>
    <w:rsid w:val="00F44862"/>
    <w:rsid w:val="00F45FDC"/>
    <w:rsid w:val="00F6566E"/>
    <w:rsid w:val="00F663B8"/>
    <w:rsid w:val="00F666A6"/>
    <w:rsid w:val="00F70875"/>
    <w:rsid w:val="00F71B8B"/>
    <w:rsid w:val="00FA09D6"/>
    <w:rsid w:val="00FC6040"/>
    <w:rsid w:val="00FF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BF00"/>
  <w15:chartTrackingRefBased/>
  <w15:docId w15:val="{73332615-9BCC-4988-9FB6-EFF808F8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klw3rc">
    <w:name w:val="klw3rc"/>
    <w:basedOn w:val="DefaultParagraphFont"/>
    <w:rsid w:val="00B1377A"/>
  </w:style>
  <w:style w:type="character" w:styleId="UnresolvedMention">
    <w:name w:val="Unresolved Mention"/>
    <w:basedOn w:val="DefaultParagraphFont"/>
    <w:uiPriority w:val="99"/>
    <w:semiHidden/>
    <w:unhideWhenUsed/>
    <w:rsid w:val="00F66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apim.docs.wso2.com/en/latest/tutorials/integration-tutorials/using-the-gmail-connecto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NOT\AppData\Local\Microsoft\Office\16.0\DTS\en-IN%7b8613824E-DC63-40DF-9FEA-28FFA6B62BF9%7d\%7b6B70228D-8006-496A-9EC1-15B62846360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63C74A22F5B449AAB0653FFF9616E" ma:contentTypeVersion="11" ma:contentTypeDescription="Create a new document." ma:contentTypeScope="" ma:versionID="a786ecef217e00e009c6aee5428bb1bc">
  <xsd:schema xmlns:xsd="http://www.w3.org/2001/XMLSchema" xmlns:xs="http://www.w3.org/2001/XMLSchema" xmlns:p="http://schemas.microsoft.com/office/2006/metadata/properties" xmlns:ns3="c9c45a5e-f095-4521-8114-366bf9b20155" xmlns:ns4="d891b5b9-8e10-4025-a40e-8af2622cc3ee" targetNamespace="http://schemas.microsoft.com/office/2006/metadata/properties" ma:root="true" ma:fieldsID="e65f09ea0d32e8bd12a2088392288cf9" ns3:_="" ns4:_="">
    <xsd:import namespace="c9c45a5e-f095-4521-8114-366bf9b20155"/>
    <xsd:import namespace="d891b5b9-8e10-4025-a40e-8af2622cc3e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45a5e-f095-4521-8114-366bf9b201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1b5b9-8e10-4025-a40e-8af2622cc3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91b5b9-8e10-4025-a40e-8af2622cc3e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0F73F9-D1C4-44F5-A1F0-989B78649B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c45a5e-f095-4521-8114-366bf9b20155"/>
    <ds:schemaRef ds:uri="d891b5b9-8e10-4025-a40e-8af2622cc3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elements/1.1/"/>
    <ds:schemaRef ds:uri="c9c45a5e-f095-4521-8114-366bf9b20155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d891b5b9-8e10-4025-a40e-8af2622cc3e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8CCABD9-77A1-4940-BEF4-329EBA5CDF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3AA9E4E-EF68-4CA3-9553-DF115B0DD2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{6B70228D-8006-496A-9EC1-15B62846360A}tf02786999_win32</Template>
  <TotalTime>19</TotalTime>
  <Pages>17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KNOT</dc:creator>
  <cp:keywords/>
  <dc:description/>
  <cp:lastModifiedBy>Rakesh Kumar Vendrapati</cp:lastModifiedBy>
  <cp:revision>2</cp:revision>
  <dcterms:created xsi:type="dcterms:W3CDTF">2023-05-11T12:17:00Z</dcterms:created>
  <dcterms:modified xsi:type="dcterms:W3CDTF">2023-05-11T12:17:00Z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0x0101008F563C74A22F5B449AAB0653FFF9616E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