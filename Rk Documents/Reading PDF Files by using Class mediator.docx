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83F4" w14:textId="77777777" w:rsidR="00A7609E" w:rsidRDefault="00CF44B5" w:rsidP="006C568E">
      <w:pPr>
        <w:jc w:val="center"/>
        <w:rPr>
          <w:b/>
          <w:bCs/>
          <w:sz w:val="52"/>
          <w:szCs w:val="52"/>
          <w:u w:val="single"/>
        </w:rPr>
      </w:pPr>
      <w:r w:rsidRPr="00CF44B5">
        <w:rPr>
          <w:b/>
          <w:bCs/>
          <w:sz w:val="52"/>
          <w:szCs w:val="52"/>
          <w:u w:val="single"/>
        </w:rPr>
        <w:t xml:space="preserve">Reading PDF Files by using </w:t>
      </w:r>
      <w:r>
        <w:rPr>
          <w:b/>
          <w:bCs/>
          <w:sz w:val="52"/>
          <w:szCs w:val="52"/>
          <w:u w:val="single"/>
        </w:rPr>
        <w:t>C</w:t>
      </w:r>
      <w:r w:rsidRPr="00CF44B5">
        <w:rPr>
          <w:b/>
          <w:bCs/>
          <w:sz w:val="52"/>
          <w:szCs w:val="52"/>
          <w:u w:val="single"/>
        </w:rPr>
        <w:t>lass mediator</w:t>
      </w:r>
    </w:p>
    <w:p w14:paraId="0FD071FB" w14:textId="56E0E85B" w:rsidR="00A7609E" w:rsidRDefault="00C574B5" w:rsidP="00C574B5">
      <w:pPr>
        <w:pStyle w:val="Heading1"/>
      </w:pPr>
      <w:r>
        <w:t xml:space="preserve">Creating </w:t>
      </w:r>
      <w:r w:rsidR="00836132">
        <w:t>an</w:t>
      </w:r>
      <w:r>
        <w:t xml:space="preserve"> Integration Project.</w:t>
      </w:r>
    </w:p>
    <w:p w14:paraId="665292CC" w14:textId="7633E2E0" w:rsidR="00CB7ADC" w:rsidRDefault="00B65B35" w:rsidP="00C574B5">
      <w:r w:rsidRPr="00E0114B">
        <w:rPr>
          <w:b/>
          <w:bCs/>
        </w:rPr>
        <w:t xml:space="preserve">Step 1: </w:t>
      </w:r>
      <w:r w:rsidR="00CF44B5" w:rsidRPr="00E0114B">
        <w:rPr>
          <w:b/>
          <w:bCs/>
        </w:rPr>
        <w:t xml:space="preserve"> </w:t>
      </w:r>
      <w:r w:rsidR="00E0114B">
        <w:t>Create a</w:t>
      </w:r>
      <w:r w:rsidR="008565BA">
        <w:t xml:space="preserve"> new </w:t>
      </w:r>
      <w:r w:rsidR="00E0114B">
        <w:t xml:space="preserve"> Integration Project</w:t>
      </w:r>
      <w:r w:rsidR="00450D06">
        <w:t xml:space="preserve"> (For creating the new Integration Project Please </w:t>
      </w:r>
      <w:proofErr w:type="gramStart"/>
      <w:r w:rsidR="00450D06">
        <w:t>refer</w:t>
      </w:r>
      <w:proofErr w:type="gramEnd"/>
      <w:r w:rsidR="00450D06">
        <w:t xml:space="preserve"> the Basic Document to create Project</w:t>
      </w:r>
      <w:r w:rsidR="00AB34D6">
        <w:t xml:space="preserve">. </w:t>
      </w:r>
      <w:r w:rsidR="00450D06">
        <w:t>)</w:t>
      </w:r>
      <w:r w:rsidR="00C34B42">
        <w:t>.</w:t>
      </w:r>
    </w:p>
    <w:p w14:paraId="1DAF3CAC" w14:textId="77777777" w:rsidR="00836132" w:rsidRDefault="00836132" w:rsidP="00C574B5"/>
    <w:p w14:paraId="24C68935" w14:textId="4CE421E4" w:rsidR="00836132" w:rsidRDefault="00D96D48" w:rsidP="00D96D48">
      <w:pPr>
        <w:pStyle w:val="Heading1"/>
      </w:pPr>
      <w:r>
        <w:t>Adding Mediation Project.</w:t>
      </w:r>
    </w:p>
    <w:p w14:paraId="5C11D7DF" w14:textId="30DCD6C7" w:rsidR="00D13B00" w:rsidRDefault="00D13B00" w:rsidP="00F60DF3">
      <w:r w:rsidRPr="00CB7ADC">
        <w:rPr>
          <w:b/>
          <w:bCs/>
        </w:rPr>
        <w:t>Step 2:</w:t>
      </w:r>
      <w:r>
        <w:t xml:space="preserve"> Right click on the </w:t>
      </w:r>
      <w:r w:rsidR="009134C2">
        <w:t>project,</w:t>
      </w:r>
      <w:r>
        <w:t xml:space="preserve"> </w:t>
      </w:r>
      <w:r w:rsidR="00D669EB">
        <w:t>click on new and then click on Mediation Project</w:t>
      </w:r>
      <w:r w:rsidR="003738D9">
        <w:t>.</w:t>
      </w:r>
    </w:p>
    <w:p w14:paraId="24E9FD9A" w14:textId="48E9E595" w:rsidR="003738D9" w:rsidRDefault="003738D9" w:rsidP="00F60DF3">
      <w:r>
        <w:rPr>
          <w:noProof/>
        </w:rPr>
        <w:drawing>
          <wp:inline distT="0" distB="0" distL="0" distR="0" wp14:anchorId="50195F0B" wp14:editId="13FC2F07">
            <wp:extent cx="5943600" cy="40671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8E2A" w14:textId="77777777" w:rsidR="009134C2" w:rsidRDefault="009134C2" w:rsidP="00F60DF3"/>
    <w:p w14:paraId="37D26116" w14:textId="77777777" w:rsidR="00162FB2" w:rsidRDefault="00162FB2" w:rsidP="00F60DF3"/>
    <w:p w14:paraId="5BCEC5FA" w14:textId="377FF64B" w:rsidR="00162FB2" w:rsidRDefault="00162FB2" w:rsidP="00F60DF3">
      <w:r w:rsidRPr="004A0DED">
        <w:rPr>
          <w:b/>
          <w:bCs/>
          <w:u w:val="single"/>
        </w:rPr>
        <w:t>Note :</w:t>
      </w:r>
      <w:r>
        <w:t xml:space="preserve"> The </w:t>
      </w:r>
      <w:r w:rsidR="00611F7A">
        <w:t xml:space="preserve">PDF file reading is only done by using Enterprise Integrator </w:t>
      </w:r>
      <w:r w:rsidR="00E44FF1">
        <w:t>6.6.0.</w:t>
      </w:r>
      <w:r w:rsidR="004A0DED">
        <w:t xml:space="preserve"> </w:t>
      </w:r>
    </w:p>
    <w:p w14:paraId="18F24577" w14:textId="215FA1F3" w:rsidR="004A0DED" w:rsidRPr="004A0DED" w:rsidRDefault="004A0DED" w:rsidP="00F60DF3">
      <w:r>
        <w:tab/>
      </w:r>
    </w:p>
    <w:p w14:paraId="443528BC" w14:textId="5A890589" w:rsidR="009134C2" w:rsidRDefault="00444FD6" w:rsidP="00F60DF3">
      <w:r w:rsidRPr="00507231">
        <w:rPr>
          <w:b/>
          <w:bCs/>
        </w:rPr>
        <w:lastRenderedPageBreak/>
        <w:t>Step 3:</w:t>
      </w:r>
      <w:r>
        <w:t xml:space="preserve"> </w:t>
      </w:r>
      <w:r w:rsidR="00EE56BC">
        <w:t xml:space="preserve">Select Create </w:t>
      </w:r>
      <w:r w:rsidR="00217F99">
        <w:t xml:space="preserve">New Mediator and then </w:t>
      </w:r>
      <w:r w:rsidR="00285958">
        <w:t>press next.</w:t>
      </w:r>
      <w:r w:rsidR="004F466B">
        <w:rPr>
          <w:noProof/>
        </w:rPr>
        <w:drawing>
          <wp:inline distT="0" distB="0" distL="0" distR="0" wp14:anchorId="24F5A39B" wp14:editId="258FC5B7">
            <wp:extent cx="5619048" cy="3638095"/>
            <wp:effectExtent l="0" t="0" r="127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6EDF" w14:textId="77777777" w:rsidR="004F466B" w:rsidRDefault="004F466B" w:rsidP="00F60DF3"/>
    <w:p w14:paraId="7B4148A2" w14:textId="6104A6EB" w:rsidR="00E16B91" w:rsidRDefault="00E16B91" w:rsidP="00F60DF3">
      <w:r w:rsidRPr="00507231">
        <w:rPr>
          <w:b/>
          <w:bCs/>
        </w:rPr>
        <w:t>Step 4:</w:t>
      </w:r>
      <w:r>
        <w:t xml:space="preserve"> </w:t>
      </w:r>
      <w:r w:rsidR="005C73CE">
        <w:t>Give the Project Name, Package Name, Class Name and then Click on Finish.</w:t>
      </w:r>
      <w:r w:rsidR="002F10FA">
        <w:rPr>
          <w:noProof/>
        </w:rPr>
        <w:drawing>
          <wp:inline distT="0" distB="0" distL="0" distR="0" wp14:anchorId="2B0C233D" wp14:editId="4C4490BE">
            <wp:extent cx="5638095" cy="3666667"/>
            <wp:effectExtent l="0" t="0" r="127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CF74" w14:textId="77777777" w:rsidR="00CB7ADC" w:rsidRDefault="00CB7ADC" w:rsidP="00F60DF3"/>
    <w:p w14:paraId="1B52EDB5" w14:textId="247090BC" w:rsidR="004F4DC8" w:rsidRDefault="004F4DC8">
      <w:r>
        <w:br w:type="page"/>
      </w:r>
    </w:p>
    <w:p w14:paraId="01490E57" w14:textId="5B1CBF8F" w:rsidR="00E467B6" w:rsidRDefault="005E08C8" w:rsidP="005E08C8">
      <w:pPr>
        <w:pStyle w:val="Heading1"/>
      </w:pPr>
      <w:r>
        <w:lastRenderedPageBreak/>
        <w:t xml:space="preserve">Implementing Java </w:t>
      </w:r>
    </w:p>
    <w:p w14:paraId="0D6D3732" w14:textId="1078B1C8" w:rsidR="00CB7ADC" w:rsidRDefault="00DA1FC2" w:rsidP="00F60DF3">
      <w:r w:rsidRPr="00507231">
        <w:rPr>
          <w:b/>
          <w:bCs/>
        </w:rPr>
        <w:t>Step 5:</w:t>
      </w:r>
      <w:r>
        <w:t xml:space="preserve"> </w:t>
      </w:r>
      <w:r w:rsidR="004D6246">
        <w:t xml:space="preserve">Implement the </w:t>
      </w:r>
      <w:r w:rsidR="00F7519E">
        <w:t xml:space="preserve">Java Class and set a property </w:t>
      </w:r>
      <w:r w:rsidR="00BF19D0">
        <w:t>with a value that has the base64 Encoded String.</w:t>
      </w:r>
    </w:p>
    <w:p w14:paraId="6938B53A" w14:textId="673ADD63" w:rsidR="00B125D6" w:rsidRDefault="00A92B75" w:rsidP="00F60DF3">
      <w:r>
        <w:rPr>
          <w:noProof/>
        </w:rPr>
        <w:drawing>
          <wp:inline distT="0" distB="0" distL="0" distR="0" wp14:anchorId="584BF9ED" wp14:editId="0E6A7F51">
            <wp:extent cx="6638095" cy="4495238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DED3" w14:textId="77777777" w:rsidR="00DD6DF6" w:rsidRDefault="00DD6DF6" w:rsidP="00F60DF3"/>
    <w:p w14:paraId="065CDBB8" w14:textId="58889CF5" w:rsidR="00DD6DF6" w:rsidRDefault="000B1C2A" w:rsidP="000B1C2A">
      <w:pPr>
        <w:pStyle w:val="Heading1"/>
      </w:pPr>
      <w:r>
        <w:t>Exporting to JAR</w:t>
      </w:r>
    </w:p>
    <w:p w14:paraId="1CE85A85" w14:textId="77777777" w:rsidR="000B1C2A" w:rsidRDefault="000B1C2A" w:rsidP="000B1C2A"/>
    <w:p w14:paraId="447400FA" w14:textId="1791A587" w:rsidR="003A2FAF" w:rsidRDefault="003A2FAF" w:rsidP="000B1C2A">
      <w:r w:rsidRPr="00370874">
        <w:rPr>
          <w:b/>
          <w:bCs/>
        </w:rPr>
        <w:t>Step 6:</w:t>
      </w:r>
      <w:r>
        <w:t xml:space="preserve"> Right click on the Mediation Project and click on export.</w:t>
      </w:r>
    </w:p>
    <w:p w14:paraId="7D422761" w14:textId="5E043817" w:rsidR="00497530" w:rsidRDefault="00370874" w:rsidP="000B1C2A">
      <w:r>
        <w:rPr>
          <w:noProof/>
        </w:rPr>
        <w:drawing>
          <wp:inline distT="0" distB="0" distL="0" distR="0" wp14:anchorId="62E8A431" wp14:editId="3247CA4D">
            <wp:extent cx="5962650" cy="31432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76" cy="31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E2B3" w14:textId="6F064AB8" w:rsidR="00100DA4" w:rsidRDefault="00100DA4">
      <w:r>
        <w:br w:type="page"/>
      </w:r>
    </w:p>
    <w:p w14:paraId="5F6D6CCD" w14:textId="70C076C4" w:rsidR="00D54FE9" w:rsidRDefault="007166D8" w:rsidP="000B1C2A">
      <w:r w:rsidRPr="00226EB1">
        <w:rPr>
          <w:b/>
          <w:bCs/>
        </w:rPr>
        <w:lastRenderedPageBreak/>
        <w:t>Step 7:</w:t>
      </w:r>
      <w:r>
        <w:t xml:space="preserve"> </w:t>
      </w:r>
      <w:r w:rsidR="006D0388">
        <w:t>Click on JAR file and click Next.</w:t>
      </w:r>
    </w:p>
    <w:p w14:paraId="73F5BDE3" w14:textId="6E762296" w:rsidR="006D0388" w:rsidRDefault="006D0388" w:rsidP="000B1C2A">
      <w:r>
        <w:rPr>
          <w:noProof/>
        </w:rPr>
        <w:drawing>
          <wp:inline distT="0" distB="0" distL="0" distR="0" wp14:anchorId="4519D8F7" wp14:editId="30397B76">
            <wp:extent cx="4780952" cy="5152381"/>
            <wp:effectExtent l="0" t="0" r="63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6AA8" w14:textId="75922EF2" w:rsidR="00B1658C" w:rsidRDefault="00B1658C">
      <w:r>
        <w:br w:type="page"/>
      </w:r>
    </w:p>
    <w:p w14:paraId="041FE84A" w14:textId="77777777" w:rsidR="006D2109" w:rsidRDefault="006D2109" w:rsidP="000B1C2A"/>
    <w:p w14:paraId="295EDBEE" w14:textId="1410138B" w:rsidR="00580C2B" w:rsidRDefault="006D2109" w:rsidP="000B1C2A">
      <w:r w:rsidRPr="003D73A5">
        <w:rPr>
          <w:b/>
          <w:bCs/>
        </w:rPr>
        <w:t>Step 8:</w:t>
      </w:r>
      <w:r>
        <w:t xml:space="preserve"> Select all the </w:t>
      </w:r>
      <w:r w:rsidR="00094B60">
        <w:t xml:space="preserve">Classes </w:t>
      </w:r>
      <w:r w:rsidR="003821E3">
        <w:t xml:space="preserve">that you are going to include in your JAR and </w:t>
      </w:r>
      <w:r w:rsidR="00576F76">
        <w:t>give a destination folder and Click on Finish.</w:t>
      </w:r>
      <w:r w:rsidR="00580C2B">
        <w:rPr>
          <w:noProof/>
        </w:rPr>
        <w:drawing>
          <wp:inline distT="0" distB="0" distL="0" distR="0" wp14:anchorId="47CA70D8" wp14:editId="08941F36">
            <wp:extent cx="5247619" cy="62761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B0C" w14:textId="77777777" w:rsidR="004000DD" w:rsidRDefault="004000DD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616DCD75" w14:textId="016F3F97" w:rsidR="00016D32" w:rsidRDefault="00016D32" w:rsidP="00016D32">
      <w:pPr>
        <w:pStyle w:val="Heading1"/>
      </w:pPr>
      <w:r>
        <w:lastRenderedPageBreak/>
        <w:t>Adding JAR in Lib</w:t>
      </w:r>
    </w:p>
    <w:p w14:paraId="73899D95" w14:textId="77777777" w:rsidR="004000DD" w:rsidRPr="004000DD" w:rsidRDefault="004000DD" w:rsidP="004000DD"/>
    <w:p w14:paraId="625C7B51" w14:textId="77777777" w:rsidR="003F594A" w:rsidRDefault="00A8312C" w:rsidP="009F1AC6">
      <w:r w:rsidRPr="00016D32">
        <w:rPr>
          <w:b/>
          <w:bCs/>
        </w:rPr>
        <w:t>Step 9:</w:t>
      </w:r>
      <w:r>
        <w:t xml:space="preserve"> Add the </w:t>
      </w:r>
      <w:r w:rsidR="00BD368A">
        <w:t xml:space="preserve">Jar File </w:t>
      </w:r>
      <w:r w:rsidR="00BA2C4A">
        <w:t xml:space="preserve">in the </w:t>
      </w:r>
      <w:r w:rsidR="008A610A">
        <w:t>&lt;EI_HOME&gt;/repository/</w:t>
      </w:r>
      <w:r w:rsidR="00BA2C4A">
        <w:t>Lib folder</w:t>
      </w:r>
      <w:r w:rsidR="00016D32">
        <w:t>.</w:t>
      </w:r>
      <w:r w:rsidR="00BA2C4A">
        <w:t xml:space="preserve"> </w:t>
      </w:r>
    </w:p>
    <w:p w14:paraId="7437C3EB" w14:textId="77777777" w:rsidR="003F594A" w:rsidRDefault="003F594A" w:rsidP="009F1AC6"/>
    <w:p w14:paraId="3D9D83AE" w14:textId="06BED776" w:rsidR="00E465D7" w:rsidRDefault="00E465D7" w:rsidP="009F1AC6">
      <w:r>
        <w:rPr>
          <w:noProof/>
        </w:rPr>
        <w:drawing>
          <wp:inline distT="0" distB="0" distL="0" distR="0" wp14:anchorId="2D3FE99F" wp14:editId="78D32665">
            <wp:extent cx="6858000" cy="24809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22DE" w14:textId="77777777" w:rsidR="00790EFE" w:rsidRDefault="00790EFE" w:rsidP="009F1AC6"/>
    <w:p w14:paraId="43AFEA5A" w14:textId="629D2CC3" w:rsidR="00EE7E14" w:rsidRDefault="00EE7E14" w:rsidP="00EE7E14">
      <w:pPr>
        <w:pStyle w:val="Heading1"/>
      </w:pPr>
      <w:r>
        <w:t xml:space="preserve">Configuring </w:t>
      </w:r>
      <w:r w:rsidR="00CE0F71">
        <w:t>axis2.xml</w:t>
      </w:r>
    </w:p>
    <w:p w14:paraId="04636ADA" w14:textId="77777777" w:rsidR="00CE0F71" w:rsidRPr="00CE0F71" w:rsidRDefault="00CE0F71" w:rsidP="00CE0F71"/>
    <w:p w14:paraId="7A2828A8" w14:textId="1627FC41" w:rsidR="00510874" w:rsidRDefault="00510874" w:rsidP="00510874">
      <w:r w:rsidRPr="00F6710A">
        <w:rPr>
          <w:b/>
          <w:bCs/>
        </w:rPr>
        <w:t>Step 1</w:t>
      </w:r>
      <w:r>
        <w:rPr>
          <w:b/>
          <w:bCs/>
        </w:rPr>
        <w:t>0</w:t>
      </w:r>
      <w:r w:rsidRPr="00F6710A">
        <w:rPr>
          <w:b/>
          <w:bCs/>
        </w:rPr>
        <w:t>:</w:t>
      </w:r>
      <w:r>
        <w:t xml:space="preserve"> Open the axis2.xml file of WSO2 Enterprise Integrator. </w:t>
      </w:r>
    </w:p>
    <w:p w14:paraId="71ACA93E" w14:textId="77777777" w:rsidR="00510874" w:rsidRPr="00314448" w:rsidRDefault="00510874" w:rsidP="00510874">
      <w:r>
        <w:t>(Ex: In my system Location = “</w:t>
      </w:r>
      <w:r w:rsidRPr="00ED4BDD">
        <w:t>C:\Program Files\WSO2\Enterprise Integrator\6.6.0\conf\axis2</w:t>
      </w:r>
      <w:r>
        <w:t>”).</w:t>
      </w:r>
    </w:p>
    <w:p w14:paraId="0EFAE90E" w14:textId="77777777" w:rsidR="00F23EBA" w:rsidRDefault="00F23EBA" w:rsidP="00510874">
      <w:pPr>
        <w:rPr>
          <w:b/>
          <w:bCs/>
        </w:rPr>
      </w:pPr>
    </w:p>
    <w:p w14:paraId="07E5A53D" w14:textId="23B5C2B2" w:rsidR="00510874" w:rsidRDefault="00510874" w:rsidP="00510874">
      <w:r w:rsidRPr="00F6710A">
        <w:rPr>
          <w:b/>
          <w:bCs/>
        </w:rPr>
        <w:t xml:space="preserve">Step </w:t>
      </w:r>
      <w:r w:rsidR="00075C54">
        <w:rPr>
          <w:b/>
          <w:bCs/>
        </w:rPr>
        <w:t>11</w:t>
      </w:r>
      <w:r w:rsidRPr="00F6710A">
        <w:rPr>
          <w:b/>
          <w:bCs/>
        </w:rPr>
        <w:t>:</w:t>
      </w:r>
      <w:r w:rsidRPr="00E103DD">
        <w:t xml:space="preserve"> Configure the Message Builders and Message Formatters in the File axis2.xml.</w:t>
      </w:r>
    </w:p>
    <w:p w14:paraId="1000D66D" w14:textId="77777777" w:rsidR="00510874" w:rsidRDefault="00510874" w:rsidP="00510874">
      <w:r>
        <w:t>Add the following tag in the messageFormatters.</w:t>
      </w:r>
    </w:p>
    <w:p w14:paraId="0464739A" w14:textId="77777777" w:rsidR="00111E80" w:rsidRDefault="00111E80" w:rsidP="00510874"/>
    <w:p w14:paraId="0B2ECF18" w14:textId="77777777" w:rsidR="00510874" w:rsidRDefault="00510874" w:rsidP="00510874">
      <w:pPr>
        <w:rPr>
          <w:color w:val="5B9BD5" w:themeColor="accent1"/>
        </w:rPr>
      </w:pPr>
      <w:r w:rsidRPr="00BD5535">
        <w:rPr>
          <w:color w:val="5B9BD5" w:themeColor="accent1"/>
        </w:rPr>
        <w:t>&lt;messageFormatter contentType="application/pdf" class="org.wso2.carbon.relay.ExpandingMessageFormatter"/&gt;</w:t>
      </w:r>
    </w:p>
    <w:p w14:paraId="2487799A" w14:textId="77777777" w:rsidR="00323C90" w:rsidRPr="00BD5535" w:rsidRDefault="00323C90" w:rsidP="00510874">
      <w:pPr>
        <w:rPr>
          <w:color w:val="5B9BD5" w:themeColor="accent1"/>
        </w:rPr>
      </w:pPr>
    </w:p>
    <w:p w14:paraId="1DCB87BD" w14:textId="77777777" w:rsidR="00510874" w:rsidRDefault="00510874" w:rsidP="005108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7B6BE4" wp14:editId="67E6CA57">
            <wp:extent cx="6188710" cy="221107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1CB5" w14:textId="77777777" w:rsidR="001D7349" w:rsidRDefault="001D7349" w:rsidP="00510874"/>
    <w:p w14:paraId="1E964AC3" w14:textId="77777777" w:rsidR="003F594A" w:rsidRDefault="003F594A">
      <w:r>
        <w:br w:type="page"/>
      </w:r>
    </w:p>
    <w:p w14:paraId="3A7AAB78" w14:textId="77777777" w:rsidR="00CD4B33" w:rsidRDefault="00CD4B33" w:rsidP="00510874"/>
    <w:p w14:paraId="16EBAA1B" w14:textId="77777777" w:rsidR="00CD4B33" w:rsidRDefault="00CD4B33" w:rsidP="00510874"/>
    <w:p w14:paraId="24232418" w14:textId="0F10E9F2" w:rsidR="00510874" w:rsidRPr="006C7C47" w:rsidRDefault="00510874" w:rsidP="00510874">
      <w:r>
        <w:t>Add the following tag in the messageBuilders.</w:t>
      </w:r>
    </w:p>
    <w:p w14:paraId="732C7CAA" w14:textId="77777777" w:rsidR="00510874" w:rsidRPr="00126882" w:rsidRDefault="00510874" w:rsidP="00510874">
      <w:r w:rsidRPr="00DE5FAF">
        <w:rPr>
          <w:color w:val="5B9BD5" w:themeColor="accent1"/>
        </w:rPr>
        <w:t>&lt;messageBuilder contentType="application/pdf" class="org.wso2.carbon.relay.BinaryRelayBuilder"/&gt;</w:t>
      </w:r>
      <w:r>
        <w:t xml:space="preserve"> </w:t>
      </w:r>
    </w:p>
    <w:p w14:paraId="46F4511B" w14:textId="77777777" w:rsidR="00C16611" w:rsidRDefault="00510874" w:rsidP="00C16611">
      <w:r>
        <w:rPr>
          <w:noProof/>
          <w:sz w:val="32"/>
          <w:szCs w:val="32"/>
        </w:rPr>
        <w:drawing>
          <wp:inline distT="0" distB="0" distL="0" distR="0" wp14:anchorId="1BED5482" wp14:editId="7ACFBE17">
            <wp:extent cx="6188710" cy="2301240"/>
            <wp:effectExtent l="0" t="0" r="254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3573" w14:textId="77777777" w:rsidR="00C16611" w:rsidRDefault="00C16611" w:rsidP="00C16611"/>
    <w:p w14:paraId="7110D0E5" w14:textId="3E44445D" w:rsidR="00C16611" w:rsidRDefault="00AB0BEC" w:rsidP="00AB0BEC">
      <w:pPr>
        <w:pStyle w:val="Heading1"/>
      </w:pPr>
      <w:r>
        <w:t xml:space="preserve">Creating API </w:t>
      </w:r>
      <w:r w:rsidR="002449BB">
        <w:t>in Integration Studio</w:t>
      </w:r>
    </w:p>
    <w:p w14:paraId="701F1BDA" w14:textId="77777777" w:rsidR="002449BB" w:rsidRPr="002449BB" w:rsidRDefault="002449BB" w:rsidP="002449BB"/>
    <w:p w14:paraId="2D2AD688" w14:textId="77777777" w:rsidR="00C16611" w:rsidRPr="00C16611" w:rsidRDefault="00C16611" w:rsidP="00C16611">
      <w:pPr>
        <w:rPr>
          <w:sz w:val="32"/>
          <w:szCs w:val="32"/>
        </w:rPr>
      </w:pPr>
      <w:r w:rsidRPr="001F173E">
        <w:rPr>
          <w:b/>
          <w:bCs/>
        </w:rPr>
        <w:t xml:space="preserve">Step 12: </w:t>
      </w:r>
      <w:r>
        <w:t>Let us go to the Integration Studio and create an API. (For creating the APIs please refer to the Basic documents).</w:t>
      </w:r>
    </w:p>
    <w:p w14:paraId="5F74E444" w14:textId="77777777" w:rsidR="00C16611" w:rsidRDefault="00C16611" w:rsidP="00C16611">
      <w:pPr>
        <w:rPr>
          <w:b/>
          <w:bCs/>
        </w:rPr>
      </w:pPr>
    </w:p>
    <w:p w14:paraId="2265DBC6" w14:textId="77777777" w:rsidR="00C16611" w:rsidRDefault="00C16611" w:rsidP="00C16611">
      <w:r>
        <w:rPr>
          <w:b/>
          <w:bCs/>
        </w:rPr>
        <w:t>Step 13:</w:t>
      </w:r>
      <w:r>
        <w:t>Drag and drop the Log Mediator and just write the Hello Msg.</w:t>
      </w:r>
    </w:p>
    <w:p w14:paraId="13A077F5" w14:textId="44A45C6F" w:rsidR="00D75575" w:rsidRDefault="00D75575" w:rsidP="00C16611"/>
    <w:p w14:paraId="3B74A383" w14:textId="77777777" w:rsidR="00B9318A" w:rsidRDefault="00B9318A" w:rsidP="00B9318A"/>
    <w:p w14:paraId="701AD83F" w14:textId="77777777" w:rsidR="004F706B" w:rsidRDefault="004F706B">
      <w:pPr>
        <w:rPr>
          <w:b/>
          <w:bCs/>
        </w:rPr>
      </w:pPr>
      <w:r>
        <w:rPr>
          <w:b/>
          <w:bCs/>
        </w:rPr>
        <w:br w:type="page"/>
      </w:r>
    </w:p>
    <w:p w14:paraId="41FF71C4" w14:textId="77777777" w:rsidR="004F706B" w:rsidRDefault="004F706B">
      <w:pPr>
        <w:rPr>
          <w:b/>
          <w:bCs/>
        </w:rPr>
      </w:pPr>
    </w:p>
    <w:p w14:paraId="73D8112D" w14:textId="77777777" w:rsidR="004F706B" w:rsidRDefault="004F706B">
      <w:pPr>
        <w:rPr>
          <w:b/>
          <w:bCs/>
        </w:rPr>
      </w:pPr>
    </w:p>
    <w:p w14:paraId="051F2FB8" w14:textId="77777777" w:rsidR="004F706B" w:rsidRDefault="004F706B">
      <w:pPr>
        <w:rPr>
          <w:b/>
          <w:bCs/>
        </w:rPr>
      </w:pPr>
    </w:p>
    <w:p w14:paraId="02DB11B0" w14:textId="4317DA51" w:rsidR="004F706B" w:rsidRDefault="00B9318A">
      <w:r w:rsidRPr="002E50F3">
        <w:rPr>
          <w:b/>
          <w:bCs/>
        </w:rPr>
        <w:t xml:space="preserve">Step 14: </w:t>
      </w:r>
      <w:r>
        <w:t>Drag and drop the Property Mediator</w:t>
      </w:r>
      <w:r>
        <w:rPr>
          <w:b/>
          <w:bCs/>
        </w:rPr>
        <w:t xml:space="preserve"> </w:t>
      </w:r>
      <w:r>
        <w:t>give a name and give the value as an expression so that we can give the file path in request body.</w:t>
      </w:r>
    </w:p>
    <w:p w14:paraId="2E9BB9FB" w14:textId="7C7DD82C" w:rsidR="00770314" w:rsidRDefault="00BC48D8">
      <w:r>
        <w:rPr>
          <w:noProof/>
        </w:rPr>
        <w:drawing>
          <wp:inline distT="0" distB="0" distL="0" distR="0" wp14:anchorId="7A6B021A" wp14:editId="2B99F824">
            <wp:extent cx="5580952" cy="4657143"/>
            <wp:effectExtent l="0" t="0" r="127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314">
        <w:br w:type="page"/>
      </w:r>
    </w:p>
    <w:p w14:paraId="13237577" w14:textId="77777777" w:rsidR="0064662A" w:rsidRDefault="0064662A" w:rsidP="000B1C2A">
      <w:pPr>
        <w:rPr>
          <w:b/>
          <w:bCs/>
        </w:rPr>
      </w:pPr>
    </w:p>
    <w:p w14:paraId="7B7F23BE" w14:textId="77777777" w:rsidR="0064662A" w:rsidRDefault="0064662A" w:rsidP="000B1C2A">
      <w:pPr>
        <w:rPr>
          <w:b/>
          <w:bCs/>
        </w:rPr>
      </w:pPr>
    </w:p>
    <w:p w14:paraId="146B67C0" w14:textId="525E01FD" w:rsidR="009632D7" w:rsidRDefault="00770314" w:rsidP="000B1C2A">
      <w:r w:rsidRPr="00770314">
        <w:rPr>
          <w:b/>
          <w:bCs/>
        </w:rPr>
        <w:t xml:space="preserve">Step 15: </w:t>
      </w:r>
      <w:r>
        <w:t>Drag and drop the Class Mediator give the Class Name</w:t>
      </w:r>
      <w:r w:rsidR="00974AEA">
        <w:t>.</w:t>
      </w:r>
    </w:p>
    <w:p w14:paraId="68BF4D6A" w14:textId="53919E1C" w:rsidR="003F517D" w:rsidRDefault="009632D7" w:rsidP="000B1C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02E655" wp14:editId="3B8E0CE6">
            <wp:extent cx="6838095" cy="5514286"/>
            <wp:effectExtent l="0" t="0" r="127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561" w14:textId="77777777" w:rsidR="00FA04B8" w:rsidRDefault="00FA04B8" w:rsidP="000B1C2A">
      <w:pPr>
        <w:rPr>
          <w:b/>
          <w:bCs/>
        </w:rPr>
      </w:pPr>
    </w:p>
    <w:p w14:paraId="14AA3670" w14:textId="77777777" w:rsidR="00BC48D8" w:rsidRDefault="00BC48D8" w:rsidP="004C5717">
      <w:pPr>
        <w:rPr>
          <w:b/>
          <w:bCs/>
        </w:rPr>
      </w:pPr>
    </w:p>
    <w:p w14:paraId="0C02C61B" w14:textId="4CD14E00" w:rsidR="004C5717" w:rsidRDefault="004C5717" w:rsidP="004C5717">
      <w:r w:rsidRPr="00703360">
        <w:rPr>
          <w:b/>
          <w:bCs/>
        </w:rPr>
        <w:t>Step 1</w:t>
      </w:r>
      <w:r w:rsidR="007B533C">
        <w:rPr>
          <w:b/>
          <w:bCs/>
        </w:rPr>
        <w:t>6</w:t>
      </w:r>
      <w:r w:rsidRPr="00703360">
        <w:rPr>
          <w:b/>
          <w:bCs/>
        </w:rPr>
        <w:t>:</w:t>
      </w:r>
      <w:r>
        <w:t xml:space="preserve"> Drag and drop the Payload Mediator, add the tag in the payload as</w:t>
      </w:r>
    </w:p>
    <w:p w14:paraId="6176B11B" w14:textId="77777777" w:rsidR="004C5717" w:rsidRDefault="004C5717" w:rsidP="004C5717">
      <w:pPr>
        <w:rPr>
          <w:color w:val="5B9BD5" w:themeColor="accent1"/>
        </w:rPr>
      </w:pPr>
      <w:r>
        <w:t xml:space="preserve"> </w:t>
      </w:r>
      <w:r w:rsidRPr="00E16C75">
        <w:rPr>
          <w:color w:val="5B9BD5" w:themeColor="accent1"/>
        </w:rPr>
        <w:t>&lt;ns:binary xmlns:ns="http://ws.apache.org/commons/ns/payload"&gt;$1&lt;/ns:binary&gt;</w:t>
      </w:r>
    </w:p>
    <w:p w14:paraId="001C9AC7" w14:textId="77777777" w:rsidR="007B533C" w:rsidRPr="00E16C75" w:rsidRDefault="007B533C" w:rsidP="004C5717">
      <w:pPr>
        <w:rPr>
          <w:color w:val="5B9BD5" w:themeColor="accent1"/>
        </w:rPr>
      </w:pPr>
    </w:p>
    <w:p w14:paraId="1169F393" w14:textId="77777777" w:rsidR="00066ABE" w:rsidRDefault="00066ABE">
      <w:pPr>
        <w:rPr>
          <w:b/>
          <w:bCs/>
        </w:rPr>
      </w:pPr>
      <w:r>
        <w:rPr>
          <w:b/>
          <w:bCs/>
        </w:rPr>
        <w:br w:type="page"/>
      </w:r>
    </w:p>
    <w:p w14:paraId="231666D1" w14:textId="77777777" w:rsidR="008C6D12" w:rsidRDefault="008C6D12" w:rsidP="000B1C2A">
      <w:pPr>
        <w:rPr>
          <w:b/>
          <w:bCs/>
        </w:rPr>
      </w:pPr>
    </w:p>
    <w:p w14:paraId="64240602" w14:textId="188E3866" w:rsidR="00FA04B8" w:rsidRDefault="004C5717" w:rsidP="000B1C2A">
      <w:r w:rsidRPr="00710FA9">
        <w:rPr>
          <w:b/>
          <w:bCs/>
        </w:rPr>
        <w:t>Step 1</w:t>
      </w:r>
      <w:r w:rsidR="007B533C">
        <w:rPr>
          <w:b/>
          <w:bCs/>
        </w:rPr>
        <w:t>7</w:t>
      </w:r>
      <w:r w:rsidRPr="00710FA9">
        <w:rPr>
          <w:b/>
          <w:bCs/>
        </w:rPr>
        <w:t>:</w:t>
      </w:r>
      <w:r>
        <w:t xml:space="preserve"> Click on the arguments and select expression the give the expression value.</w:t>
      </w:r>
    </w:p>
    <w:p w14:paraId="50AB5EA6" w14:textId="77777777" w:rsidR="00066ABE" w:rsidRDefault="00066ABE" w:rsidP="000B1C2A"/>
    <w:p w14:paraId="1174D92A" w14:textId="3C15C410" w:rsidR="00066ABE" w:rsidRDefault="004A5391" w:rsidP="000B1C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0F7F7E" wp14:editId="5837F5D4">
            <wp:extent cx="6800000" cy="6009524"/>
            <wp:effectExtent l="0" t="0" r="127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CF4" w14:textId="77777777" w:rsidR="004A5391" w:rsidRDefault="004A5391" w:rsidP="000B1C2A">
      <w:pPr>
        <w:rPr>
          <w:b/>
          <w:bCs/>
        </w:rPr>
      </w:pPr>
    </w:p>
    <w:p w14:paraId="66BE147E" w14:textId="77777777" w:rsidR="00AF30D5" w:rsidRDefault="00AF30D5" w:rsidP="00C432D3">
      <w:pPr>
        <w:rPr>
          <w:b/>
          <w:bCs/>
        </w:rPr>
      </w:pPr>
    </w:p>
    <w:p w14:paraId="1815B435" w14:textId="77777777" w:rsidR="00AF30D5" w:rsidRDefault="00AF30D5">
      <w:pPr>
        <w:rPr>
          <w:b/>
          <w:bCs/>
        </w:rPr>
      </w:pPr>
      <w:r>
        <w:rPr>
          <w:b/>
          <w:bCs/>
        </w:rPr>
        <w:br w:type="page"/>
      </w:r>
    </w:p>
    <w:p w14:paraId="12D291E4" w14:textId="77777777" w:rsidR="00145318" w:rsidRDefault="00145318" w:rsidP="00C432D3">
      <w:pPr>
        <w:rPr>
          <w:b/>
          <w:bCs/>
        </w:rPr>
      </w:pPr>
    </w:p>
    <w:p w14:paraId="613C7805" w14:textId="06054271" w:rsidR="00C432D3" w:rsidRDefault="00901145" w:rsidP="00C432D3">
      <w:r>
        <w:rPr>
          <w:b/>
          <w:bCs/>
        </w:rPr>
        <w:t>Step 18</w:t>
      </w:r>
      <w:r w:rsidR="00C432D3" w:rsidRPr="00720642">
        <w:rPr>
          <w:b/>
          <w:bCs/>
        </w:rPr>
        <w:t>:</w:t>
      </w:r>
      <w:r w:rsidR="00C432D3">
        <w:t xml:space="preserve"> Drag and drop the Script Mediator, select Script Language as “js” and Script Type = Inline and add the Script Body as </w:t>
      </w:r>
    </w:p>
    <w:p w14:paraId="67D54EF3" w14:textId="77777777" w:rsidR="00C432D3" w:rsidRDefault="00C432D3" w:rsidP="00C432D3">
      <w:r w:rsidRPr="00A8058F">
        <w:rPr>
          <w:rFonts w:ascii="Segoe UI" w:hAnsi="Segoe UI" w:cs="Segoe UI"/>
          <w:b/>
          <w:bCs/>
          <w:color w:val="5B9BD5" w:themeColor="accent1"/>
          <w:sz w:val="18"/>
          <w:szCs w:val="18"/>
        </w:rPr>
        <w:t xml:space="preserve">var </w:t>
      </w:r>
      <w:r w:rsidRPr="00A8058F">
        <w:rPr>
          <w:rFonts w:ascii="Segoe UI" w:hAnsi="Segoe UI" w:cs="Segoe UI"/>
          <w:color w:val="5B9BD5" w:themeColor="accent1"/>
          <w:sz w:val="18"/>
          <w:szCs w:val="18"/>
        </w:rPr>
        <w:t>binaryNode = mc.getEnvelope().getBody().getFirstElement().getFirstOMChild();binaryNode.setBinary(</w:t>
      </w:r>
      <w:r w:rsidRPr="00A8058F">
        <w:rPr>
          <w:rFonts w:ascii="Segoe UI" w:hAnsi="Segoe UI" w:cs="Segoe UI"/>
          <w:b/>
          <w:bCs/>
          <w:color w:val="5B9BD5" w:themeColor="accent1"/>
          <w:sz w:val="18"/>
          <w:szCs w:val="18"/>
        </w:rPr>
        <w:t>true) .</w:t>
      </w:r>
    </w:p>
    <w:p w14:paraId="7D42B922" w14:textId="77777777" w:rsidR="00C432D3" w:rsidRDefault="00C432D3" w:rsidP="00C432D3">
      <w:pPr>
        <w:pStyle w:val="NoSpacing"/>
      </w:pPr>
    </w:p>
    <w:p w14:paraId="3C15059C" w14:textId="77777777" w:rsidR="00830A68" w:rsidRDefault="00C432D3" w:rsidP="00830A68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0F6DE0C" wp14:editId="09B13520">
            <wp:extent cx="6188710" cy="451802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B380" w14:textId="77777777" w:rsidR="00830A68" w:rsidRDefault="00830A6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5C21490C" w14:textId="77777777" w:rsidR="00830A68" w:rsidRDefault="00830A68" w:rsidP="00830A68">
      <w:pPr>
        <w:autoSpaceDE w:val="0"/>
        <w:autoSpaceDN w:val="0"/>
        <w:adjustRightInd w:val="0"/>
        <w:rPr>
          <w:b/>
          <w:bCs/>
        </w:rPr>
      </w:pPr>
    </w:p>
    <w:p w14:paraId="15056222" w14:textId="45C41063" w:rsidR="00C432D3" w:rsidRPr="00830A68" w:rsidRDefault="00C432D3" w:rsidP="00830A68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  <w:r w:rsidRPr="00720642">
        <w:rPr>
          <w:b/>
          <w:bCs/>
        </w:rPr>
        <w:t>Step 1</w:t>
      </w:r>
      <w:r w:rsidR="00120642">
        <w:rPr>
          <w:b/>
          <w:bCs/>
        </w:rPr>
        <w:t>9</w:t>
      </w:r>
      <w:r w:rsidRPr="00720642">
        <w:rPr>
          <w:b/>
          <w:bCs/>
        </w:rPr>
        <w:t>:</w:t>
      </w:r>
      <w:r>
        <w:t xml:space="preserve"> Add a property mediator and select the property name as messageType and give the value as application/pdf and add a respond mediator.</w:t>
      </w:r>
      <w:r>
        <w:rPr>
          <w:noProof/>
        </w:rPr>
        <w:drawing>
          <wp:inline distT="0" distB="0" distL="0" distR="0" wp14:anchorId="6E4FBA07" wp14:editId="03A0A199">
            <wp:extent cx="6188710" cy="5027295"/>
            <wp:effectExtent l="0" t="0" r="254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E826" w14:textId="0A927DF5" w:rsidR="004A5391" w:rsidRDefault="004A5391" w:rsidP="000B1C2A"/>
    <w:p w14:paraId="2E259E8B" w14:textId="77777777" w:rsidR="00A108BF" w:rsidRDefault="00A108BF" w:rsidP="000B1C2A">
      <w:pPr>
        <w:rPr>
          <w:b/>
          <w:bCs/>
        </w:rPr>
      </w:pPr>
    </w:p>
    <w:p w14:paraId="653CCCBC" w14:textId="1EFBED3B" w:rsidR="00120642" w:rsidRDefault="00120642" w:rsidP="000B1C2A">
      <w:r w:rsidRPr="007F0A18">
        <w:rPr>
          <w:b/>
          <w:bCs/>
        </w:rPr>
        <w:t xml:space="preserve">Step </w:t>
      </w:r>
      <w:r w:rsidR="007F0A18" w:rsidRPr="007F0A18">
        <w:rPr>
          <w:b/>
          <w:bCs/>
        </w:rPr>
        <w:t xml:space="preserve">20: </w:t>
      </w:r>
      <w:r w:rsidR="00E513CB">
        <w:t xml:space="preserve">Save the File </w:t>
      </w:r>
      <w:r w:rsidR="00602FCE">
        <w:t xml:space="preserve">add the API artifact in the CAR file </w:t>
      </w:r>
      <w:r w:rsidR="003E65D7">
        <w:t xml:space="preserve">deploy on </w:t>
      </w:r>
      <w:r w:rsidR="00193877">
        <w:t xml:space="preserve">Enterprise Integrator </w:t>
      </w:r>
      <w:r w:rsidR="003E65D7">
        <w:t>server and Start the Server.</w:t>
      </w:r>
    </w:p>
    <w:p w14:paraId="57748C85" w14:textId="77777777" w:rsidR="00760C29" w:rsidRDefault="00760C29" w:rsidP="000B1C2A"/>
    <w:p w14:paraId="58047157" w14:textId="77777777" w:rsidR="00863B72" w:rsidRDefault="00863B72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7E8378F3" w14:textId="316703AA" w:rsidR="00760C29" w:rsidRDefault="00FE53C4" w:rsidP="00FE53C4">
      <w:pPr>
        <w:pStyle w:val="Heading1"/>
      </w:pPr>
      <w:r>
        <w:lastRenderedPageBreak/>
        <w:t>Sample Source Code</w:t>
      </w:r>
    </w:p>
    <w:p w14:paraId="1CD3DE6A" w14:textId="77777777" w:rsidR="00FE53C4" w:rsidRDefault="00FE53C4" w:rsidP="00FE53C4"/>
    <w:p w14:paraId="7A8F02EE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5B704C3C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api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"/pdfReadingUsingJAVA_API"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"PDFReadingUsingJAVA_API"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"http://ws.apache.org/ns/synapse"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2989A9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resource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931FDE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93A4AB6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log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"Welcome"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level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"custom"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C50F165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"API Hit"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"&gt;&gt;&gt;Hello"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849A241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log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E28D7A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"File"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"json-eval($.File)"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"File"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"default"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D5A5084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class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"com.pdf.PDFtoBase64"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CCFD7EF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    &lt;property description="Base 64" expression="get-property('base64String')" name="Base64" scope="default" type="STRING"/&gt;  --&gt;</w:t>
      </w:r>
    </w:p>
    <w:p w14:paraId="1C9BA898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payloadFactory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media-type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"xml"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9F8E9C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format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2EC3C5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ns:binary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"http://ws.apache.org/commons/ns/payload"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$1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ns:binary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B19593E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format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681A952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4963C4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arg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evaluator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"xml"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"get-property('base64String')"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58519CA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E3B2E13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payloadFactory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638AFC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var binaryNode = mc.getEnvelope().getBody().getFirstElement().getFirstOMChild();</w:t>
      </w:r>
    </w:p>
    <w:p w14:paraId="68D7B797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binaryNode.setBinary(true);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]]&gt;&lt;/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6AB1816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"messageType"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"axis2"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"STRING"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"application/pdf"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5CC7E3F9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respond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7B81BB71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B00E526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outSequence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2C63A977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faultSequence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0668F8B9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resource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41A976B" w14:textId="77777777" w:rsidR="00FD5C95" w:rsidRDefault="00FD5C95" w:rsidP="00FD5C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82CBAE6" w14:textId="77777777" w:rsidR="00686FE8" w:rsidRPr="00FE53C4" w:rsidRDefault="00686FE8" w:rsidP="00FE53C4"/>
    <w:sectPr w:rsidR="00686FE8" w:rsidRPr="00FE53C4" w:rsidSect="00FC011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59743127">
    <w:abstractNumId w:val="19"/>
  </w:num>
  <w:num w:numId="2" w16cid:durableId="363021492">
    <w:abstractNumId w:val="12"/>
  </w:num>
  <w:num w:numId="3" w16cid:durableId="713383537">
    <w:abstractNumId w:val="10"/>
  </w:num>
  <w:num w:numId="4" w16cid:durableId="703602442">
    <w:abstractNumId w:val="21"/>
  </w:num>
  <w:num w:numId="5" w16cid:durableId="2110152507">
    <w:abstractNumId w:val="13"/>
  </w:num>
  <w:num w:numId="6" w16cid:durableId="1000931835">
    <w:abstractNumId w:val="16"/>
  </w:num>
  <w:num w:numId="7" w16cid:durableId="1690453507">
    <w:abstractNumId w:val="18"/>
  </w:num>
  <w:num w:numId="8" w16cid:durableId="1307473837">
    <w:abstractNumId w:val="9"/>
  </w:num>
  <w:num w:numId="9" w16cid:durableId="334891380">
    <w:abstractNumId w:val="7"/>
  </w:num>
  <w:num w:numId="10" w16cid:durableId="1055662306">
    <w:abstractNumId w:val="6"/>
  </w:num>
  <w:num w:numId="11" w16cid:durableId="2075006131">
    <w:abstractNumId w:val="5"/>
  </w:num>
  <w:num w:numId="12" w16cid:durableId="1446542062">
    <w:abstractNumId w:val="4"/>
  </w:num>
  <w:num w:numId="13" w16cid:durableId="359090153">
    <w:abstractNumId w:val="8"/>
  </w:num>
  <w:num w:numId="14" w16cid:durableId="1614093110">
    <w:abstractNumId w:val="3"/>
  </w:num>
  <w:num w:numId="15" w16cid:durableId="496111606">
    <w:abstractNumId w:val="2"/>
  </w:num>
  <w:num w:numId="16" w16cid:durableId="115834662">
    <w:abstractNumId w:val="1"/>
  </w:num>
  <w:num w:numId="17" w16cid:durableId="823735947">
    <w:abstractNumId w:val="0"/>
  </w:num>
  <w:num w:numId="18" w16cid:durableId="1278296693">
    <w:abstractNumId w:val="14"/>
  </w:num>
  <w:num w:numId="19" w16cid:durableId="649479450">
    <w:abstractNumId w:val="15"/>
  </w:num>
  <w:num w:numId="20" w16cid:durableId="574240265">
    <w:abstractNumId w:val="20"/>
  </w:num>
  <w:num w:numId="21" w16cid:durableId="137691958">
    <w:abstractNumId w:val="17"/>
  </w:num>
  <w:num w:numId="22" w16cid:durableId="1214655138">
    <w:abstractNumId w:val="11"/>
  </w:num>
  <w:num w:numId="23" w16cid:durableId="10905407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B5"/>
    <w:rsid w:val="000167CA"/>
    <w:rsid w:val="00016D32"/>
    <w:rsid w:val="00066ABE"/>
    <w:rsid w:val="00075C54"/>
    <w:rsid w:val="00094B60"/>
    <w:rsid w:val="000B1C2A"/>
    <w:rsid w:val="00100DA4"/>
    <w:rsid w:val="00111E80"/>
    <w:rsid w:val="00114BD8"/>
    <w:rsid w:val="00120642"/>
    <w:rsid w:val="00145318"/>
    <w:rsid w:val="00162FB2"/>
    <w:rsid w:val="001919D3"/>
    <w:rsid w:val="00193877"/>
    <w:rsid w:val="001D7349"/>
    <w:rsid w:val="001F173E"/>
    <w:rsid w:val="00203690"/>
    <w:rsid w:val="00217F99"/>
    <w:rsid w:val="00226EB1"/>
    <w:rsid w:val="002449BB"/>
    <w:rsid w:val="00253884"/>
    <w:rsid w:val="00285958"/>
    <w:rsid w:val="002E50F3"/>
    <w:rsid w:val="002F10FA"/>
    <w:rsid w:val="00323C90"/>
    <w:rsid w:val="00370874"/>
    <w:rsid w:val="003738D9"/>
    <w:rsid w:val="00376D37"/>
    <w:rsid w:val="003821E3"/>
    <w:rsid w:val="003A2FAF"/>
    <w:rsid w:val="003D51C1"/>
    <w:rsid w:val="003D73A5"/>
    <w:rsid w:val="003E65D7"/>
    <w:rsid w:val="003F517D"/>
    <w:rsid w:val="003F594A"/>
    <w:rsid w:val="004000DD"/>
    <w:rsid w:val="00415894"/>
    <w:rsid w:val="00444FD6"/>
    <w:rsid w:val="00450D06"/>
    <w:rsid w:val="00497530"/>
    <w:rsid w:val="004A0DED"/>
    <w:rsid w:val="004A5391"/>
    <w:rsid w:val="004C095A"/>
    <w:rsid w:val="004C5717"/>
    <w:rsid w:val="004C7B8A"/>
    <w:rsid w:val="004D6246"/>
    <w:rsid w:val="004F466B"/>
    <w:rsid w:val="004F4DC8"/>
    <w:rsid w:val="004F706B"/>
    <w:rsid w:val="005019DC"/>
    <w:rsid w:val="00504E2E"/>
    <w:rsid w:val="00507231"/>
    <w:rsid w:val="00510874"/>
    <w:rsid w:val="00543842"/>
    <w:rsid w:val="00576F76"/>
    <w:rsid w:val="00580C2B"/>
    <w:rsid w:val="005C46C9"/>
    <w:rsid w:val="005C73CE"/>
    <w:rsid w:val="005E08C8"/>
    <w:rsid w:val="00602FCE"/>
    <w:rsid w:val="00611F7A"/>
    <w:rsid w:val="00613AEA"/>
    <w:rsid w:val="00645252"/>
    <w:rsid w:val="0064662A"/>
    <w:rsid w:val="00680215"/>
    <w:rsid w:val="00686FE8"/>
    <w:rsid w:val="006C568E"/>
    <w:rsid w:val="006D0388"/>
    <w:rsid w:val="006D2109"/>
    <w:rsid w:val="006D3D74"/>
    <w:rsid w:val="007166D8"/>
    <w:rsid w:val="007176F8"/>
    <w:rsid w:val="00760C29"/>
    <w:rsid w:val="00770314"/>
    <w:rsid w:val="00790EFE"/>
    <w:rsid w:val="007B27DF"/>
    <w:rsid w:val="007B533C"/>
    <w:rsid w:val="007D266B"/>
    <w:rsid w:val="007F0A18"/>
    <w:rsid w:val="00830A68"/>
    <w:rsid w:val="0083569A"/>
    <w:rsid w:val="00836132"/>
    <w:rsid w:val="008565BA"/>
    <w:rsid w:val="00863B72"/>
    <w:rsid w:val="008A610A"/>
    <w:rsid w:val="008C6D12"/>
    <w:rsid w:val="00901145"/>
    <w:rsid w:val="009134C2"/>
    <w:rsid w:val="009347C0"/>
    <w:rsid w:val="009352D3"/>
    <w:rsid w:val="009632D7"/>
    <w:rsid w:val="00974AEA"/>
    <w:rsid w:val="009E619C"/>
    <w:rsid w:val="009F1AC6"/>
    <w:rsid w:val="00A108BF"/>
    <w:rsid w:val="00A27784"/>
    <w:rsid w:val="00A7609E"/>
    <w:rsid w:val="00A8312C"/>
    <w:rsid w:val="00A9204E"/>
    <w:rsid w:val="00A92B75"/>
    <w:rsid w:val="00AB0BEC"/>
    <w:rsid w:val="00AB34D6"/>
    <w:rsid w:val="00AC11E4"/>
    <w:rsid w:val="00AF30D5"/>
    <w:rsid w:val="00B04E01"/>
    <w:rsid w:val="00B125D6"/>
    <w:rsid w:val="00B1658C"/>
    <w:rsid w:val="00B4744A"/>
    <w:rsid w:val="00B53784"/>
    <w:rsid w:val="00B65B35"/>
    <w:rsid w:val="00B8440D"/>
    <w:rsid w:val="00B9318A"/>
    <w:rsid w:val="00BA2C4A"/>
    <w:rsid w:val="00BC48D8"/>
    <w:rsid w:val="00BD0FD1"/>
    <w:rsid w:val="00BD368A"/>
    <w:rsid w:val="00BF19D0"/>
    <w:rsid w:val="00C16611"/>
    <w:rsid w:val="00C34B42"/>
    <w:rsid w:val="00C432D3"/>
    <w:rsid w:val="00C574B5"/>
    <w:rsid w:val="00CB7ADC"/>
    <w:rsid w:val="00CD4B33"/>
    <w:rsid w:val="00CE0F71"/>
    <w:rsid w:val="00CF44B5"/>
    <w:rsid w:val="00D13B00"/>
    <w:rsid w:val="00D17E9F"/>
    <w:rsid w:val="00D54FE9"/>
    <w:rsid w:val="00D669EB"/>
    <w:rsid w:val="00D7494C"/>
    <w:rsid w:val="00D75575"/>
    <w:rsid w:val="00D96D48"/>
    <w:rsid w:val="00DA1FC2"/>
    <w:rsid w:val="00DD0863"/>
    <w:rsid w:val="00DD6DF6"/>
    <w:rsid w:val="00E0114B"/>
    <w:rsid w:val="00E16B91"/>
    <w:rsid w:val="00E44FF1"/>
    <w:rsid w:val="00E465D7"/>
    <w:rsid w:val="00E467B6"/>
    <w:rsid w:val="00E513CB"/>
    <w:rsid w:val="00EC7D7F"/>
    <w:rsid w:val="00EE56BC"/>
    <w:rsid w:val="00EE7E14"/>
    <w:rsid w:val="00EF57DF"/>
    <w:rsid w:val="00F23EBA"/>
    <w:rsid w:val="00F60DF3"/>
    <w:rsid w:val="00F7519E"/>
    <w:rsid w:val="00F870D8"/>
    <w:rsid w:val="00FA04B8"/>
    <w:rsid w:val="00FB1C16"/>
    <w:rsid w:val="00FC011B"/>
    <w:rsid w:val="00FD5C95"/>
    <w:rsid w:val="00FE2460"/>
    <w:rsid w:val="00FE53C4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8475"/>
  <w15:chartTrackingRefBased/>
  <w15:docId w15:val="{EF44231E-D3E2-45A0-9715-2071B854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C432D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OT\AppData\Local\Microsoft\Office\16.0\DTS\en-IN%7bEB13CD46-7D7D-4EA3-A441-79C8E63B86B4%7d\%7bB51A3489-5669-4B1E-84EB-BDDC2818C57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3C74A22F5B449AAB0653FFF9616E" ma:contentTypeVersion="11" ma:contentTypeDescription="Create a new document." ma:contentTypeScope="" ma:versionID="a786ecef217e00e009c6aee5428bb1bc">
  <xsd:schema xmlns:xsd="http://www.w3.org/2001/XMLSchema" xmlns:xs="http://www.w3.org/2001/XMLSchema" xmlns:p="http://schemas.microsoft.com/office/2006/metadata/properties" xmlns:ns3="c9c45a5e-f095-4521-8114-366bf9b20155" xmlns:ns4="d891b5b9-8e10-4025-a40e-8af2622cc3ee" targetNamespace="http://schemas.microsoft.com/office/2006/metadata/properties" ma:root="true" ma:fieldsID="e65f09ea0d32e8bd12a2088392288cf9" ns3:_="" ns4:_="">
    <xsd:import namespace="c9c45a5e-f095-4521-8114-366bf9b20155"/>
    <xsd:import namespace="d891b5b9-8e10-4025-a40e-8af2622cc3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5a5e-f095-4521-8114-366bf9b201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1b5b9-8e10-4025-a40e-8af2622cc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1b5b9-8e10-4025-a40e-8af2622cc3e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73CCD-538D-415E-AC33-FEA57908B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45a5e-f095-4521-8114-366bf9b20155"/>
    <ds:schemaRef ds:uri="d891b5b9-8e10-4025-a40e-8af2622cc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d891b5b9-8e10-4025-a40e-8af2622cc3ee"/>
  </ds:schemaRefs>
</ds:datastoreItem>
</file>

<file path=customXml/itemProps3.xml><?xml version="1.0" encoding="utf-8"?>
<ds:datastoreItem xmlns:ds="http://schemas.openxmlformats.org/officeDocument/2006/customXml" ds:itemID="{AFC93E9E-C28A-4F79-B233-A48C0422CB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CA93B2-9FD2-4958-8C61-86B38CBF0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{B51A3489-5669-4B1E-84EB-BDDC2818C575}tf02786999_win32</Template>
  <TotalTime>6</TotalTime>
  <Pages>13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KNOT</dc:creator>
  <cp:keywords/>
  <dc:description/>
  <cp:lastModifiedBy>Rakesh Kumar Vendrapati</cp:lastModifiedBy>
  <cp:revision>4</cp:revision>
  <dcterms:created xsi:type="dcterms:W3CDTF">2023-04-06T09:31:00Z</dcterms:created>
  <dcterms:modified xsi:type="dcterms:W3CDTF">2023-04-21T03:57:00Z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0x0101008F563C74A22F5B449AAB0653FFF9616E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